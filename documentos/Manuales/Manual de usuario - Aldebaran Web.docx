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180701439"/>
        <w:docPartObj>
          <w:docPartGallery w:val="Cover Pages"/>
          <w:docPartUnique/>
        </w:docPartObj>
      </w:sdtPr>
      <w:sdtEndPr>
        <w:rPr>
          <w:sz w:val="22"/>
        </w:rPr>
      </w:sdtEndPr>
      <w:sdtContent>
        <w:p w14:paraId="56A767D5" w14:textId="75679E48" w:rsidR="000F1023" w:rsidRDefault="000F1023">
          <w:pPr>
            <w:pStyle w:val="Sinespaciado"/>
            <w:rPr>
              <w:sz w:val="2"/>
            </w:rPr>
          </w:pPr>
        </w:p>
        <w:p w14:paraId="6F473682" w14:textId="575074E1" w:rsidR="000F1023" w:rsidRDefault="000F1023">
          <w:r>
            <w:rPr>
              <w:noProof/>
            </w:rPr>
            <mc:AlternateContent>
              <mc:Choice Requires="wps">
                <w:drawing>
                  <wp:anchor distT="0" distB="0" distL="114300" distR="114300" simplePos="0" relativeHeight="251661312" behindDoc="0" locked="0" layoutInCell="1" allowOverlap="1" wp14:anchorId="1A031B28" wp14:editId="04357FD0">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34C375" w14:textId="4FCD4432" w:rsidR="000F1023" w:rsidRPr="00E7173B" w:rsidRDefault="00DD5DA1">
                                    <w:pPr>
                                      <w:pStyle w:val="Sinespaciado"/>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Aldebarán Web</w:t>
                                    </w:r>
                                  </w:p>
                                </w:sdtContent>
                              </w:sdt>
                              <w:sdt>
                                <w:sdtPr>
                                  <w:rPr>
                                    <w:color w:val="595959" w:themeColor="text1" w:themeTint="A6"/>
                                    <w:sz w:val="36"/>
                                    <w:szCs w:val="36"/>
                                  </w:rPr>
                                  <w:alias w:val="Asunto"/>
                                  <w:tag w:val=""/>
                                  <w:id w:val="-735240998"/>
                                  <w:placeholder>
                                    <w:docPart w:val="D117FA6F46B947E2AF571B9EBA5A6ACD"/>
                                  </w:placeholder>
                                  <w:dataBinding w:prefixMappings="xmlns:ns0='http://purl.org/dc/elements/1.1/' xmlns:ns1='http://schemas.openxmlformats.org/package/2006/metadata/core-properties' " w:xpath="/ns1:coreProperties[1]/ns0:subject[1]" w:storeItemID="{6C3C8BC8-F283-45AE-878A-BAB7291924A1}"/>
                                  <w:text/>
                                </w:sdtPr>
                                <w:sdtContent>
                                  <w:p w14:paraId="44597B28" w14:textId="728043B1" w:rsidR="00E7173B" w:rsidRPr="00E7173B" w:rsidRDefault="00901AD2">
                                    <w:pPr>
                                      <w:pStyle w:val="Sinespaciado"/>
                                      <w:spacing w:before="120"/>
                                      <w:rPr>
                                        <w:color w:val="595959" w:themeColor="text1" w:themeTint="A6"/>
                                        <w:sz w:val="36"/>
                                        <w:szCs w:val="36"/>
                                      </w:rPr>
                                    </w:pPr>
                                    <w:r>
                                      <w:rPr>
                                        <w:color w:val="595959" w:themeColor="text1" w:themeTint="A6"/>
                                        <w:sz w:val="36"/>
                                        <w:szCs w:val="36"/>
                                      </w:rPr>
                                      <w:t>Manual de usuario</w:t>
                                    </w:r>
                                  </w:p>
                                </w:sdtContent>
                              </w:sdt>
                              <w:p w14:paraId="75282CC1" w14:textId="77777777" w:rsidR="000F1023" w:rsidRDefault="000F10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A031B28"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34C375" w14:textId="4FCD4432" w:rsidR="000F1023" w:rsidRPr="00E7173B" w:rsidRDefault="00DD5DA1">
                              <w:pPr>
                                <w:pStyle w:val="Sinespaciado"/>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Aldebarán Web</w:t>
                              </w:r>
                            </w:p>
                          </w:sdtContent>
                        </w:sdt>
                        <w:sdt>
                          <w:sdtPr>
                            <w:rPr>
                              <w:color w:val="595959" w:themeColor="text1" w:themeTint="A6"/>
                              <w:sz w:val="36"/>
                              <w:szCs w:val="36"/>
                            </w:rPr>
                            <w:alias w:val="Asunto"/>
                            <w:tag w:val=""/>
                            <w:id w:val="-735240998"/>
                            <w:placeholder>
                              <w:docPart w:val="D117FA6F46B947E2AF571B9EBA5A6ACD"/>
                            </w:placeholder>
                            <w:dataBinding w:prefixMappings="xmlns:ns0='http://purl.org/dc/elements/1.1/' xmlns:ns1='http://schemas.openxmlformats.org/package/2006/metadata/core-properties' " w:xpath="/ns1:coreProperties[1]/ns0:subject[1]" w:storeItemID="{6C3C8BC8-F283-45AE-878A-BAB7291924A1}"/>
                            <w:text/>
                          </w:sdtPr>
                          <w:sdtContent>
                            <w:p w14:paraId="44597B28" w14:textId="728043B1" w:rsidR="00E7173B" w:rsidRPr="00E7173B" w:rsidRDefault="00901AD2">
                              <w:pPr>
                                <w:pStyle w:val="Sinespaciado"/>
                                <w:spacing w:before="120"/>
                                <w:rPr>
                                  <w:color w:val="595959" w:themeColor="text1" w:themeTint="A6"/>
                                  <w:sz w:val="36"/>
                                  <w:szCs w:val="36"/>
                                </w:rPr>
                              </w:pPr>
                              <w:r>
                                <w:rPr>
                                  <w:color w:val="595959" w:themeColor="text1" w:themeTint="A6"/>
                                  <w:sz w:val="36"/>
                                  <w:szCs w:val="36"/>
                                </w:rPr>
                                <w:t>Manual de usuario</w:t>
                              </w:r>
                            </w:p>
                          </w:sdtContent>
                        </w:sdt>
                        <w:p w14:paraId="75282CC1" w14:textId="77777777" w:rsidR="000F1023" w:rsidRDefault="000F1023"/>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6FE34D64" wp14:editId="653A56BC">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6BF8FD" w14:textId="77777777" w:rsidR="003B04E0" w:rsidRDefault="003B04E0">
                                <w:pPr>
                                  <w:pStyle w:val="Sinespaciado"/>
                                  <w:jc w:val="right"/>
                                  <w:rPr>
                                    <w:color w:val="000000" w:themeColor="text1"/>
                                    <w:sz w:val="28"/>
                                    <w:szCs w:val="28"/>
                                  </w:rPr>
                                </w:pPr>
                              </w:p>
                              <w:sdt>
                                <w:sdtPr>
                                  <w:rPr>
                                    <w:color w:val="000000" w:themeColor="text1"/>
                                    <w:sz w:val="28"/>
                                    <w:szCs w:val="28"/>
                                  </w:rPr>
                                  <w:alias w:val="Compañía"/>
                                  <w:tag w:val=""/>
                                  <w:id w:val="-599266587"/>
                                  <w:dataBinding w:prefixMappings="xmlns:ns0='http://schemas.openxmlformats.org/officeDocument/2006/extended-properties' " w:xpath="/ns0:Properties[1]/ns0:Company[1]" w:storeItemID="{6668398D-A668-4E3E-A5EB-62B293D839F1}"/>
                                  <w:text/>
                                </w:sdtPr>
                                <w:sdtContent>
                                  <w:p w14:paraId="68A047C3" w14:textId="5967DC3E" w:rsidR="000F1023" w:rsidRPr="00A07D53" w:rsidRDefault="00EA5145">
                                    <w:pPr>
                                      <w:pStyle w:val="Sinespaciado"/>
                                      <w:jc w:val="right"/>
                                      <w:rPr>
                                        <w:color w:val="000000" w:themeColor="text1"/>
                                        <w:sz w:val="28"/>
                                        <w:szCs w:val="28"/>
                                      </w:rPr>
                                    </w:pPr>
                                    <w:proofErr w:type="spellStart"/>
                                    <w:r>
                                      <w:rPr>
                                        <w:color w:val="000000" w:themeColor="text1"/>
                                        <w:sz w:val="28"/>
                                        <w:szCs w:val="28"/>
                                      </w:rPr>
                                      <w:t>Promos</w:t>
                                    </w:r>
                                    <w:proofErr w:type="spellEnd"/>
                                    <w:r>
                                      <w:rPr>
                                        <w:color w:val="000000" w:themeColor="text1"/>
                                        <w:sz w:val="28"/>
                                        <w:szCs w:val="28"/>
                                      </w:rPr>
                                      <w:t xml:space="preserve"> Ltda.</w:t>
                                    </w:r>
                                  </w:p>
                                </w:sdtContent>
                              </w:sdt>
                              <w:sdt>
                                <w:sdtPr>
                                  <w:rPr>
                                    <w:color w:val="808080" w:themeColor="background1" w:themeShade="80"/>
                                    <w:sz w:val="24"/>
                                    <w:szCs w:val="24"/>
                                  </w:rPr>
                                  <w:alias w:val="Version"/>
                                  <w:tag w:val="TPAppVersion"/>
                                  <w:id w:val="-1324272345"/>
                                  <w:dataBinding w:prefixMappings="xmlns:ns0='http://schemas.microsoft.com/office/2006/metadata/properties' xmlns:ns1='http://www.w3.org/2001/XMLSchema-instance' xmlns:ns2='http://schemas.microsoft.com/office/infopath/2007/PartnerControls' xmlns:ns3='4873beb7-5857-4685-be1f-d57550cc96cc' " w:xpath="/ns0:properties[1]/documentManagement[1]/ns3:TPAppVersion[1]" w:storeItemID="{7FBDB1CC-CEFB-4E46-8174-1F0AA0D30B24}"/>
                                  <w:text/>
                                </w:sdtPr>
                                <w:sdtContent>
                                  <w:p w14:paraId="3A566B2F" w14:textId="655E788C" w:rsidR="000F1023" w:rsidRPr="00E7173B" w:rsidRDefault="000F1023">
                                    <w:pPr>
                                      <w:pStyle w:val="Sinespaciado"/>
                                      <w:jc w:val="right"/>
                                      <w:rPr>
                                        <w:color w:val="808080" w:themeColor="background1" w:themeShade="80"/>
                                        <w:sz w:val="24"/>
                                        <w:szCs w:val="24"/>
                                      </w:rPr>
                                    </w:pPr>
                                    <w:r w:rsidRPr="00E7173B">
                                      <w:rPr>
                                        <w:color w:val="808080" w:themeColor="background1" w:themeShade="80"/>
                                        <w:sz w:val="24"/>
                                        <w:szCs w:val="24"/>
                                      </w:rPr>
                                      <w:t>v. 1.0.0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E34D64"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46BF8FD" w14:textId="77777777" w:rsidR="003B04E0" w:rsidRDefault="003B04E0">
                          <w:pPr>
                            <w:pStyle w:val="Sinespaciado"/>
                            <w:jc w:val="right"/>
                            <w:rPr>
                              <w:color w:val="000000" w:themeColor="text1"/>
                              <w:sz w:val="28"/>
                              <w:szCs w:val="28"/>
                            </w:rPr>
                          </w:pPr>
                        </w:p>
                        <w:sdt>
                          <w:sdtPr>
                            <w:rPr>
                              <w:color w:val="000000" w:themeColor="text1"/>
                              <w:sz w:val="28"/>
                              <w:szCs w:val="28"/>
                            </w:rPr>
                            <w:alias w:val="Compañía"/>
                            <w:tag w:val=""/>
                            <w:id w:val="-599266587"/>
                            <w:dataBinding w:prefixMappings="xmlns:ns0='http://schemas.openxmlformats.org/officeDocument/2006/extended-properties' " w:xpath="/ns0:Properties[1]/ns0:Company[1]" w:storeItemID="{6668398D-A668-4E3E-A5EB-62B293D839F1}"/>
                            <w:text/>
                          </w:sdtPr>
                          <w:sdtContent>
                            <w:p w14:paraId="68A047C3" w14:textId="5967DC3E" w:rsidR="000F1023" w:rsidRPr="00A07D53" w:rsidRDefault="00EA5145">
                              <w:pPr>
                                <w:pStyle w:val="Sinespaciado"/>
                                <w:jc w:val="right"/>
                                <w:rPr>
                                  <w:color w:val="000000" w:themeColor="text1"/>
                                  <w:sz w:val="28"/>
                                  <w:szCs w:val="28"/>
                                </w:rPr>
                              </w:pPr>
                              <w:proofErr w:type="spellStart"/>
                              <w:r>
                                <w:rPr>
                                  <w:color w:val="000000" w:themeColor="text1"/>
                                  <w:sz w:val="28"/>
                                  <w:szCs w:val="28"/>
                                </w:rPr>
                                <w:t>Promos</w:t>
                              </w:r>
                              <w:proofErr w:type="spellEnd"/>
                              <w:r>
                                <w:rPr>
                                  <w:color w:val="000000" w:themeColor="text1"/>
                                  <w:sz w:val="28"/>
                                  <w:szCs w:val="28"/>
                                </w:rPr>
                                <w:t xml:space="preserve"> Ltda.</w:t>
                              </w:r>
                            </w:p>
                          </w:sdtContent>
                        </w:sdt>
                        <w:sdt>
                          <w:sdtPr>
                            <w:rPr>
                              <w:color w:val="808080" w:themeColor="background1" w:themeShade="80"/>
                              <w:sz w:val="24"/>
                              <w:szCs w:val="24"/>
                            </w:rPr>
                            <w:alias w:val="Version"/>
                            <w:tag w:val="TPAppVersion"/>
                            <w:id w:val="-1324272345"/>
                            <w:dataBinding w:prefixMappings="xmlns:ns0='http://schemas.microsoft.com/office/2006/metadata/properties' xmlns:ns1='http://www.w3.org/2001/XMLSchema-instance' xmlns:ns2='http://schemas.microsoft.com/office/infopath/2007/PartnerControls' xmlns:ns3='4873beb7-5857-4685-be1f-d57550cc96cc' " w:xpath="/ns0:properties[1]/documentManagement[1]/ns3:TPAppVersion[1]" w:storeItemID="{7FBDB1CC-CEFB-4E46-8174-1F0AA0D30B24}"/>
                            <w:text/>
                          </w:sdtPr>
                          <w:sdtContent>
                            <w:p w14:paraId="3A566B2F" w14:textId="655E788C" w:rsidR="000F1023" w:rsidRPr="00E7173B" w:rsidRDefault="000F1023">
                              <w:pPr>
                                <w:pStyle w:val="Sinespaciado"/>
                                <w:jc w:val="right"/>
                                <w:rPr>
                                  <w:color w:val="808080" w:themeColor="background1" w:themeShade="80"/>
                                  <w:sz w:val="24"/>
                                  <w:szCs w:val="24"/>
                                </w:rPr>
                              </w:pPr>
                              <w:r w:rsidRPr="00E7173B">
                                <w:rPr>
                                  <w:color w:val="808080" w:themeColor="background1" w:themeShade="80"/>
                                  <w:sz w:val="24"/>
                                  <w:szCs w:val="24"/>
                                </w:rPr>
                                <w:t>v. 1.0.0</w:t>
                              </w:r>
                            </w:p>
                          </w:sdtContent>
                        </w:sdt>
                      </w:txbxContent>
                    </v:textbox>
                    <w10:wrap anchorx="page" anchory="margin"/>
                  </v:shape>
                </w:pict>
              </mc:Fallback>
            </mc:AlternateContent>
          </w:r>
        </w:p>
        <w:p w14:paraId="31FDBBD8" w14:textId="48054F48" w:rsidR="000F1023" w:rsidRDefault="000F1023">
          <w:r>
            <w:br w:type="page"/>
          </w:r>
        </w:p>
      </w:sdtContent>
    </w:sdt>
    <w:p w14:paraId="66B45108" w14:textId="77777777" w:rsidR="00A9204E" w:rsidRDefault="00A9204E"/>
    <w:sdt>
      <w:sdtPr>
        <w:rPr>
          <w:rFonts w:ascii="Calibri" w:eastAsiaTheme="minorHAnsi" w:hAnsi="Calibri" w:cs="Calibri"/>
          <w:color w:val="auto"/>
          <w:sz w:val="22"/>
          <w:szCs w:val="22"/>
        </w:rPr>
        <w:id w:val="1148631548"/>
        <w:docPartObj>
          <w:docPartGallery w:val="Table of Contents"/>
          <w:docPartUnique/>
        </w:docPartObj>
      </w:sdtPr>
      <w:sdtEndPr>
        <w:rPr>
          <w:b/>
          <w:bCs/>
        </w:rPr>
      </w:sdtEndPr>
      <w:sdtContent>
        <w:p w14:paraId="4045D2E5" w14:textId="14DDF638" w:rsidR="00A14805" w:rsidRPr="00DD5DA1" w:rsidRDefault="00A14805">
          <w:pPr>
            <w:pStyle w:val="TtuloTDC"/>
            <w:rPr>
              <w:color w:val="ED7D31" w:themeColor="accent2"/>
            </w:rPr>
          </w:pPr>
          <w:r w:rsidRPr="00DD5DA1">
            <w:rPr>
              <w:color w:val="ED7D31" w:themeColor="accent2"/>
            </w:rPr>
            <w:t>Contenido</w:t>
          </w:r>
        </w:p>
        <w:p w14:paraId="580ECDFD" w14:textId="6AF418F8" w:rsidR="00A67E70" w:rsidRDefault="00A14805">
          <w:pPr>
            <w:pStyle w:val="TDC1"/>
            <w:tabs>
              <w:tab w:val="right" w:leader="dot" w:pos="9016"/>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64026942" w:history="1">
            <w:r w:rsidR="00A67E70" w:rsidRPr="00EB509F">
              <w:rPr>
                <w:rStyle w:val="Hipervnculo"/>
                <w:noProof/>
              </w:rPr>
              <w:t>Introducción</w:t>
            </w:r>
            <w:r w:rsidR="00A67E70">
              <w:rPr>
                <w:noProof/>
                <w:webHidden/>
              </w:rPr>
              <w:tab/>
            </w:r>
            <w:r w:rsidR="00A67E70">
              <w:rPr>
                <w:noProof/>
                <w:webHidden/>
              </w:rPr>
              <w:fldChar w:fldCharType="begin"/>
            </w:r>
            <w:r w:rsidR="00A67E70">
              <w:rPr>
                <w:noProof/>
                <w:webHidden/>
              </w:rPr>
              <w:instrText xml:space="preserve"> PAGEREF _Toc164026942 \h </w:instrText>
            </w:r>
            <w:r w:rsidR="00A67E70">
              <w:rPr>
                <w:noProof/>
                <w:webHidden/>
              </w:rPr>
            </w:r>
            <w:r w:rsidR="00A67E70">
              <w:rPr>
                <w:noProof/>
                <w:webHidden/>
              </w:rPr>
              <w:fldChar w:fldCharType="separate"/>
            </w:r>
            <w:r w:rsidR="00A67E70">
              <w:rPr>
                <w:noProof/>
                <w:webHidden/>
              </w:rPr>
              <w:t>0</w:t>
            </w:r>
            <w:r w:rsidR="00A67E70">
              <w:rPr>
                <w:noProof/>
                <w:webHidden/>
              </w:rPr>
              <w:fldChar w:fldCharType="end"/>
            </w:r>
          </w:hyperlink>
        </w:p>
        <w:p w14:paraId="4B015B05" w14:textId="14F7FE9A" w:rsidR="00A67E70" w:rsidRDefault="00A67E70">
          <w:pPr>
            <w:pStyle w:val="TD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43" w:history="1">
            <w:r w:rsidRPr="00EB509F">
              <w:rPr>
                <w:rStyle w:val="Hipervnculo"/>
                <w:noProof/>
              </w:rPr>
              <w:t>Propósito</w:t>
            </w:r>
            <w:r>
              <w:rPr>
                <w:noProof/>
                <w:webHidden/>
              </w:rPr>
              <w:tab/>
            </w:r>
            <w:r>
              <w:rPr>
                <w:noProof/>
                <w:webHidden/>
              </w:rPr>
              <w:fldChar w:fldCharType="begin"/>
            </w:r>
            <w:r>
              <w:rPr>
                <w:noProof/>
                <w:webHidden/>
              </w:rPr>
              <w:instrText xml:space="preserve"> PAGEREF _Toc164026943 \h </w:instrText>
            </w:r>
            <w:r>
              <w:rPr>
                <w:noProof/>
                <w:webHidden/>
              </w:rPr>
            </w:r>
            <w:r>
              <w:rPr>
                <w:noProof/>
                <w:webHidden/>
              </w:rPr>
              <w:fldChar w:fldCharType="separate"/>
            </w:r>
            <w:r>
              <w:rPr>
                <w:noProof/>
                <w:webHidden/>
              </w:rPr>
              <w:t>0</w:t>
            </w:r>
            <w:r>
              <w:rPr>
                <w:noProof/>
                <w:webHidden/>
              </w:rPr>
              <w:fldChar w:fldCharType="end"/>
            </w:r>
          </w:hyperlink>
        </w:p>
        <w:p w14:paraId="0E0DAF2D" w14:textId="565D6E94" w:rsidR="00A67E70" w:rsidRDefault="00A67E70">
          <w:pPr>
            <w:pStyle w:val="TD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44" w:history="1">
            <w:r w:rsidRPr="00EB509F">
              <w:rPr>
                <w:rStyle w:val="Hipervnculo"/>
                <w:noProof/>
              </w:rPr>
              <w:t>Audiencia prevista</w:t>
            </w:r>
            <w:r>
              <w:rPr>
                <w:noProof/>
                <w:webHidden/>
              </w:rPr>
              <w:tab/>
            </w:r>
            <w:r>
              <w:rPr>
                <w:noProof/>
                <w:webHidden/>
              </w:rPr>
              <w:fldChar w:fldCharType="begin"/>
            </w:r>
            <w:r>
              <w:rPr>
                <w:noProof/>
                <w:webHidden/>
              </w:rPr>
              <w:instrText xml:space="preserve"> PAGEREF _Toc164026944 \h </w:instrText>
            </w:r>
            <w:r>
              <w:rPr>
                <w:noProof/>
                <w:webHidden/>
              </w:rPr>
            </w:r>
            <w:r>
              <w:rPr>
                <w:noProof/>
                <w:webHidden/>
              </w:rPr>
              <w:fldChar w:fldCharType="separate"/>
            </w:r>
            <w:r>
              <w:rPr>
                <w:noProof/>
                <w:webHidden/>
              </w:rPr>
              <w:t>0</w:t>
            </w:r>
            <w:r>
              <w:rPr>
                <w:noProof/>
                <w:webHidden/>
              </w:rPr>
              <w:fldChar w:fldCharType="end"/>
            </w:r>
          </w:hyperlink>
        </w:p>
        <w:p w14:paraId="3E061B74" w14:textId="297E0911" w:rsidR="00A67E70" w:rsidRDefault="00A67E70">
          <w:pPr>
            <w:pStyle w:val="TD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45" w:history="1">
            <w:r w:rsidRPr="00EB509F">
              <w:rPr>
                <w:rStyle w:val="Hipervnculo"/>
                <w:noProof/>
              </w:rPr>
              <w:t>Interfaz de usuario</w:t>
            </w:r>
            <w:r>
              <w:rPr>
                <w:noProof/>
                <w:webHidden/>
              </w:rPr>
              <w:tab/>
            </w:r>
            <w:r>
              <w:rPr>
                <w:noProof/>
                <w:webHidden/>
              </w:rPr>
              <w:fldChar w:fldCharType="begin"/>
            </w:r>
            <w:r>
              <w:rPr>
                <w:noProof/>
                <w:webHidden/>
              </w:rPr>
              <w:instrText xml:space="preserve"> PAGEREF _Toc164026945 \h </w:instrText>
            </w:r>
            <w:r>
              <w:rPr>
                <w:noProof/>
                <w:webHidden/>
              </w:rPr>
            </w:r>
            <w:r>
              <w:rPr>
                <w:noProof/>
                <w:webHidden/>
              </w:rPr>
              <w:fldChar w:fldCharType="separate"/>
            </w:r>
            <w:r>
              <w:rPr>
                <w:noProof/>
                <w:webHidden/>
              </w:rPr>
              <w:t>0</w:t>
            </w:r>
            <w:r>
              <w:rPr>
                <w:noProof/>
                <w:webHidden/>
              </w:rPr>
              <w:fldChar w:fldCharType="end"/>
            </w:r>
          </w:hyperlink>
        </w:p>
        <w:p w14:paraId="0B57FD45" w14:textId="091BC264"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46" w:history="1">
            <w:r w:rsidRPr="00EB509F">
              <w:rPr>
                <w:rStyle w:val="Hipervnculo"/>
                <w:noProof/>
              </w:rPr>
              <w:t>Descripción general de la interfaz.</w:t>
            </w:r>
            <w:r>
              <w:rPr>
                <w:noProof/>
                <w:webHidden/>
              </w:rPr>
              <w:tab/>
            </w:r>
            <w:r>
              <w:rPr>
                <w:noProof/>
                <w:webHidden/>
              </w:rPr>
              <w:fldChar w:fldCharType="begin"/>
            </w:r>
            <w:r>
              <w:rPr>
                <w:noProof/>
                <w:webHidden/>
              </w:rPr>
              <w:instrText xml:space="preserve"> PAGEREF _Toc164026946 \h </w:instrText>
            </w:r>
            <w:r>
              <w:rPr>
                <w:noProof/>
                <w:webHidden/>
              </w:rPr>
            </w:r>
            <w:r>
              <w:rPr>
                <w:noProof/>
                <w:webHidden/>
              </w:rPr>
              <w:fldChar w:fldCharType="separate"/>
            </w:r>
            <w:r>
              <w:rPr>
                <w:noProof/>
                <w:webHidden/>
              </w:rPr>
              <w:t>0</w:t>
            </w:r>
            <w:r>
              <w:rPr>
                <w:noProof/>
                <w:webHidden/>
              </w:rPr>
              <w:fldChar w:fldCharType="end"/>
            </w:r>
          </w:hyperlink>
        </w:p>
        <w:p w14:paraId="499C0886" w14:textId="4C540970"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47" w:history="1">
            <w:r w:rsidRPr="00EB509F">
              <w:rPr>
                <w:rStyle w:val="Hipervnculo"/>
                <w:noProof/>
                <w:lang w:val="es-MX"/>
              </w:rPr>
              <w:t>Navegación básica</w:t>
            </w:r>
            <w:r>
              <w:rPr>
                <w:noProof/>
                <w:webHidden/>
              </w:rPr>
              <w:tab/>
            </w:r>
            <w:r>
              <w:rPr>
                <w:noProof/>
                <w:webHidden/>
              </w:rPr>
              <w:fldChar w:fldCharType="begin"/>
            </w:r>
            <w:r>
              <w:rPr>
                <w:noProof/>
                <w:webHidden/>
              </w:rPr>
              <w:instrText xml:space="preserve"> PAGEREF _Toc164026947 \h </w:instrText>
            </w:r>
            <w:r>
              <w:rPr>
                <w:noProof/>
                <w:webHidden/>
              </w:rPr>
            </w:r>
            <w:r>
              <w:rPr>
                <w:noProof/>
                <w:webHidden/>
              </w:rPr>
              <w:fldChar w:fldCharType="separate"/>
            </w:r>
            <w:r>
              <w:rPr>
                <w:noProof/>
                <w:webHidden/>
              </w:rPr>
              <w:t>0</w:t>
            </w:r>
            <w:r>
              <w:rPr>
                <w:noProof/>
                <w:webHidden/>
              </w:rPr>
              <w:fldChar w:fldCharType="end"/>
            </w:r>
          </w:hyperlink>
        </w:p>
        <w:p w14:paraId="01FFC8F6" w14:textId="15E32AC0"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48" w:history="1">
            <w:r w:rsidRPr="00EB509F">
              <w:rPr>
                <w:rStyle w:val="Hipervnculo"/>
                <w:noProof/>
                <w:lang w:val="es-MX"/>
              </w:rPr>
              <w:t>Funciones principales y sus ubicaciones en la interfaz</w:t>
            </w:r>
            <w:r>
              <w:rPr>
                <w:noProof/>
                <w:webHidden/>
              </w:rPr>
              <w:tab/>
            </w:r>
            <w:r>
              <w:rPr>
                <w:noProof/>
                <w:webHidden/>
              </w:rPr>
              <w:fldChar w:fldCharType="begin"/>
            </w:r>
            <w:r>
              <w:rPr>
                <w:noProof/>
                <w:webHidden/>
              </w:rPr>
              <w:instrText xml:space="preserve"> PAGEREF _Toc164026948 \h </w:instrText>
            </w:r>
            <w:r>
              <w:rPr>
                <w:noProof/>
                <w:webHidden/>
              </w:rPr>
            </w:r>
            <w:r>
              <w:rPr>
                <w:noProof/>
                <w:webHidden/>
              </w:rPr>
              <w:fldChar w:fldCharType="separate"/>
            </w:r>
            <w:r>
              <w:rPr>
                <w:noProof/>
                <w:webHidden/>
              </w:rPr>
              <w:t>0</w:t>
            </w:r>
            <w:r>
              <w:rPr>
                <w:noProof/>
                <w:webHidden/>
              </w:rPr>
              <w:fldChar w:fldCharType="end"/>
            </w:r>
          </w:hyperlink>
        </w:p>
        <w:p w14:paraId="4CCD3565" w14:textId="38CC13BF" w:rsidR="00A67E70" w:rsidRDefault="00A67E70">
          <w:pPr>
            <w:pStyle w:val="TD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49" w:history="1">
            <w:r w:rsidRPr="00EB509F">
              <w:rPr>
                <w:rStyle w:val="Hipervnculo"/>
                <w:noProof/>
              </w:rPr>
              <w:t>Administración</w:t>
            </w:r>
            <w:r>
              <w:rPr>
                <w:noProof/>
                <w:webHidden/>
              </w:rPr>
              <w:tab/>
            </w:r>
            <w:r>
              <w:rPr>
                <w:noProof/>
                <w:webHidden/>
              </w:rPr>
              <w:fldChar w:fldCharType="begin"/>
            </w:r>
            <w:r>
              <w:rPr>
                <w:noProof/>
                <w:webHidden/>
              </w:rPr>
              <w:instrText xml:space="preserve"> PAGEREF _Toc164026949 \h </w:instrText>
            </w:r>
            <w:r>
              <w:rPr>
                <w:noProof/>
                <w:webHidden/>
              </w:rPr>
            </w:r>
            <w:r>
              <w:rPr>
                <w:noProof/>
                <w:webHidden/>
              </w:rPr>
              <w:fldChar w:fldCharType="separate"/>
            </w:r>
            <w:r>
              <w:rPr>
                <w:noProof/>
                <w:webHidden/>
              </w:rPr>
              <w:t>0</w:t>
            </w:r>
            <w:r>
              <w:rPr>
                <w:noProof/>
                <w:webHidden/>
              </w:rPr>
              <w:fldChar w:fldCharType="end"/>
            </w:r>
          </w:hyperlink>
        </w:p>
        <w:p w14:paraId="77864E17" w14:textId="78718D00"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50" w:history="1">
            <w:r w:rsidRPr="00EB509F">
              <w:rPr>
                <w:rStyle w:val="Hipervnculo"/>
                <w:noProof/>
              </w:rPr>
              <w:t>Gestión de Artículos y Referencias</w:t>
            </w:r>
            <w:r>
              <w:rPr>
                <w:noProof/>
                <w:webHidden/>
              </w:rPr>
              <w:tab/>
            </w:r>
            <w:r>
              <w:rPr>
                <w:noProof/>
                <w:webHidden/>
              </w:rPr>
              <w:fldChar w:fldCharType="begin"/>
            </w:r>
            <w:r>
              <w:rPr>
                <w:noProof/>
                <w:webHidden/>
              </w:rPr>
              <w:instrText xml:space="preserve"> PAGEREF _Toc164026950 \h </w:instrText>
            </w:r>
            <w:r>
              <w:rPr>
                <w:noProof/>
                <w:webHidden/>
              </w:rPr>
            </w:r>
            <w:r>
              <w:rPr>
                <w:noProof/>
                <w:webHidden/>
              </w:rPr>
              <w:fldChar w:fldCharType="separate"/>
            </w:r>
            <w:r>
              <w:rPr>
                <w:noProof/>
                <w:webHidden/>
              </w:rPr>
              <w:t>0</w:t>
            </w:r>
            <w:r>
              <w:rPr>
                <w:noProof/>
                <w:webHidden/>
              </w:rPr>
              <w:fldChar w:fldCharType="end"/>
            </w:r>
          </w:hyperlink>
        </w:p>
        <w:p w14:paraId="766EB67F" w14:textId="70D0685E"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51" w:history="1">
            <w:r w:rsidRPr="00EB509F">
              <w:rPr>
                <w:rStyle w:val="Hipervnculo"/>
                <w:noProof/>
              </w:rPr>
              <w:t>Artículos por áreas</w:t>
            </w:r>
            <w:r>
              <w:rPr>
                <w:noProof/>
                <w:webHidden/>
              </w:rPr>
              <w:tab/>
            </w:r>
            <w:r>
              <w:rPr>
                <w:noProof/>
                <w:webHidden/>
              </w:rPr>
              <w:fldChar w:fldCharType="begin"/>
            </w:r>
            <w:r>
              <w:rPr>
                <w:noProof/>
                <w:webHidden/>
              </w:rPr>
              <w:instrText xml:space="preserve"> PAGEREF _Toc164026951 \h </w:instrText>
            </w:r>
            <w:r>
              <w:rPr>
                <w:noProof/>
                <w:webHidden/>
              </w:rPr>
            </w:r>
            <w:r>
              <w:rPr>
                <w:noProof/>
                <w:webHidden/>
              </w:rPr>
              <w:fldChar w:fldCharType="separate"/>
            </w:r>
            <w:r>
              <w:rPr>
                <w:noProof/>
                <w:webHidden/>
              </w:rPr>
              <w:t>0</w:t>
            </w:r>
            <w:r>
              <w:rPr>
                <w:noProof/>
                <w:webHidden/>
              </w:rPr>
              <w:fldChar w:fldCharType="end"/>
            </w:r>
          </w:hyperlink>
        </w:p>
        <w:p w14:paraId="105C26F1" w14:textId="0F13E7C9"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52" w:history="1">
            <w:r w:rsidRPr="00EB509F">
              <w:rPr>
                <w:rStyle w:val="Hipervnculo"/>
                <w:noProof/>
              </w:rPr>
              <w:t>Empresas transportadoras y agentes de transporte</w:t>
            </w:r>
            <w:r>
              <w:rPr>
                <w:noProof/>
                <w:webHidden/>
              </w:rPr>
              <w:tab/>
            </w:r>
            <w:r>
              <w:rPr>
                <w:noProof/>
                <w:webHidden/>
              </w:rPr>
              <w:fldChar w:fldCharType="begin"/>
            </w:r>
            <w:r>
              <w:rPr>
                <w:noProof/>
                <w:webHidden/>
              </w:rPr>
              <w:instrText xml:space="preserve"> PAGEREF _Toc164026952 \h </w:instrText>
            </w:r>
            <w:r>
              <w:rPr>
                <w:noProof/>
                <w:webHidden/>
              </w:rPr>
            </w:r>
            <w:r>
              <w:rPr>
                <w:noProof/>
                <w:webHidden/>
              </w:rPr>
              <w:fldChar w:fldCharType="separate"/>
            </w:r>
            <w:r>
              <w:rPr>
                <w:noProof/>
                <w:webHidden/>
              </w:rPr>
              <w:t>0</w:t>
            </w:r>
            <w:r>
              <w:rPr>
                <w:noProof/>
                <w:webHidden/>
              </w:rPr>
              <w:fldChar w:fldCharType="end"/>
            </w:r>
          </w:hyperlink>
        </w:p>
        <w:p w14:paraId="3A4EA851" w14:textId="7E3F8595"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53" w:history="1">
            <w:r w:rsidRPr="00EB509F">
              <w:rPr>
                <w:rStyle w:val="Hipervnculo"/>
                <w:noProof/>
              </w:rPr>
              <w:t>Funcionarios</w:t>
            </w:r>
            <w:r>
              <w:rPr>
                <w:noProof/>
                <w:webHidden/>
              </w:rPr>
              <w:tab/>
            </w:r>
            <w:r>
              <w:rPr>
                <w:noProof/>
                <w:webHidden/>
              </w:rPr>
              <w:fldChar w:fldCharType="begin"/>
            </w:r>
            <w:r>
              <w:rPr>
                <w:noProof/>
                <w:webHidden/>
              </w:rPr>
              <w:instrText xml:space="preserve"> PAGEREF _Toc164026953 \h </w:instrText>
            </w:r>
            <w:r>
              <w:rPr>
                <w:noProof/>
                <w:webHidden/>
              </w:rPr>
            </w:r>
            <w:r>
              <w:rPr>
                <w:noProof/>
                <w:webHidden/>
              </w:rPr>
              <w:fldChar w:fldCharType="separate"/>
            </w:r>
            <w:r>
              <w:rPr>
                <w:noProof/>
                <w:webHidden/>
              </w:rPr>
              <w:t>0</w:t>
            </w:r>
            <w:r>
              <w:rPr>
                <w:noProof/>
                <w:webHidden/>
              </w:rPr>
              <w:fldChar w:fldCharType="end"/>
            </w:r>
          </w:hyperlink>
        </w:p>
        <w:p w14:paraId="769C112D" w14:textId="78DCA81E"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54" w:history="1">
            <w:r w:rsidRPr="00EB509F">
              <w:rPr>
                <w:rStyle w:val="Hipervnculo"/>
                <w:noProof/>
              </w:rPr>
              <w:t>Alarmas por funcionario</w:t>
            </w:r>
            <w:r>
              <w:rPr>
                <w:noProof/>
                <w:webHidden/>
              </w:rPr>
              <w:tab/>
            </w:r>
            <w:r>
              <w:rPr>
                <w:noProof/>
                <w:webHidden/>
              </w:rPr>
              <w:fldChar w:fldCharType="begin"/>
            </w:r>
            <w:r>
              <w:rPr>
                <w:noProof/>
                <w:webHidden/>
              </w:rPr>
              <w:instrText xml:space="preserve"> PAGEREF _Toc164026954 \h </w:instrText>
            </w:r>
            <w:r>
              <w:rPr>
                <w:noProof/>
                <w:webHidden/>
              </w:rPr>
            </w:r>
            <w:r>
              <w:rPr>
                <w:noProof/>
                <w:webHidden/>
              </w:rPr>
              <w:fldChar w:fldCharType="separate"/>
            </w:r>
            <w:r>
              <w:rPr>
                <w:noProof/>
                <w:webHidden/>
              </w:rPr>
              <w:t>0</w:t>
            </w:r>
            <w:r>
              <w:rPr>
                <w:noProof/>
                <w:webHidden/>
              </w:rPr>
              <w:fldChar w:fldCharType="end"/>
            </w:r>
          </w:hyperlink>
        </w:p>
        <w:p w14:paraId="5C4BDED0" w14:textId="0747AD7B"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55" w:history="1">
            <w:r w:rsidRPr="00EB509F">
              <w:rPr>
                <w:rStyle w:val="Hipervnculo"/>
                <w:noProof/>
              </w:rPr>
              <w:t>Clientes y contactos</w:t>
            </w:r>
            <w:r>
              <w:rPr>
                <w:noProof/>
                <w:webHidden/>
              </w:rPr>
              <w:tab/>
            </w:r>
            <w:r>
              <w:rPr>
                <w:noProof/>
                <w:webHidden/>
              </w:rPr>
              <w:fldChar w:fldCharType="begin"/>
            </w:r>
            <w:r>
              <w:rPr>
                <w:noProof/>
                <w:webHidden/>
              </w:rPr>
              <w:instrText xml:space="preserve"> PAGEREF _Toc164026955 \h </w:instrText>
            </w:r>
            <w:r>
              <w:rPr>
                <w:noProof/>
                <w:webHidden/>
              </w:rPr>
            </w:r>
            <w:r>
              <w:rPr>
                <w:noProof/>
                <w:webHidden/>
              </w:rPr>
              <w:fldChar w:fldCharType="separate"/>
            </w:r>
            <w:r>
              <w:rPr>
                <w:noProof/>
                <w:webHidden/>
              </w:rPr>
              <w:t>0</w:t>
            </w:r>
            <w:r>
              <w:rPr>
                <w:noProof/>
                <w:webHidden/>
              </w:rPr>
              <w:fldChar w:fldCharType="end"/>
            </w:r>
          </w:hyperlink>
        </w:p>
        <w:p w14:paraId="65AFA7F4" w14:textId="76954897"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56" w:history="1">
            <w:r w:rsidRPr="00EB509F">
              <w:rPr>
                <w:rStyle w:val="Hipervnculo"/>
                <w:noProof/>
              </w:rPr>
              <w:t>Proveedores y sus referencias</w:t>
            </w:r>
            <w:r>
              <w:rPr>
                <w:noProof/>
                <w:webHidden/>
              </w:rPr>
              <w:tab/>
            </w:r>
            <w:r>
              <w:rPr>
                <w:noProof/>
                <w:webHidden/>
              </w:rPr>
              <w:fldChar w:fldCharType="begin"/>
            </w:r>
            <w:r>
              <w:rPr>
                <w:noProof/>
                <w:webHidden/>
              </w:rPr>
              <w:instrText xml:space="preserve"> PAGEREF _Toc164026956 \h </w:instrText>
            </w:r>
            <w:r>
              <w:rPr>
                <w:noProof/>
                <w:webHidden/>
              </w:rPr>
            </w:r>
            <w:r>
              <w:rPr>
                <w:noProof/>
                <w:webHidden/>
              </w:rPr>
              <w:fldChar w:fldCharType="separate"/>
            </w:r>
            <w:r>
              <w:rPr>
                <w:noProof/>
                <w:webHidden/>
              </w:rPr>
              <w:t>0</w:t>
            </w:r>
            <w:r>
              <w:rPr>
                <w:noProof/>
                <w:webHidden/>
              </w:rPr>
              <w:fldChar w:fldCharType="end"/>
            </w:r>
          </w:hyperlink>
        </w:p>
        <w:p w14:paraId="1ECB260B" w14:textId="21FF38FE"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57" w:history="1">
            <w:r w:rsidRPr="00EB509F">
              <w:rPr>
                <w:rStyle w:val="Hipervnculo"/>
                <w:noProof/>
              </w:rPr>
              <w:t>Proveedor de correo y plantillas</w:t>
            </w:r>
            <w:r>
              <w:rPr>
                <w:noProof/>
                <w:webHidden/>
              </w:rPr>
              <w:tab/>
            </w:r>
            <w:r>
              <w:rPr>
                <w:noProof/>
                <w:webHidden/>
              </w:rPr>
              <w:fldChar w:fldCharType="begin"/>
            </w:r>
            <w:r>
              <w:rPr>
                <w:noProof/>
                <w:webHidden/>
              </w:rPr>
              <w:instrText xml:space="preserve"> PAGEREF _Toc164026957 \h </w:instrText>
            </w:r>
            <w:r>
              <w:rPr>
                <w:noProof/>
                <w:webHidden/>
              </w:rPr>
            </w:r>
            <w:r>
              <w:rPr>
                <w:noProof/>
                <w:webHidden/>
              </w:rPr>
              <w:fldChar w:fldCharType="separate"/>
            </w:r>
            <w:r>
              <w:rPr>
                <w:noProof/>
                <w:webHidden/>
              </w:rPr>
              <w:t>0</w:t>
            </w:r>
            <w:r>
              <w:rPr>
                <w:noProof/>
                <w:webHidden/>
              </w:rPr>
              <w:fldChar w:fldCharType="end"/>
            </w:r>
          </w:hyperlink>
        </w:p>
        <w:p w14:paraId="727F24C6" w14:textId="6E2488A7" w:rsidR="00A67E70" w:rsidRDefault="00A67E70">
          <w:pPr>
            <w:pStyle w:val="TD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58" w:history="1">
            <w:r w:rsidRPr="00EB509F">
              <w:rPr>
                <w:rStyle w:val="Hipervnculo"/>
                <w:noProof/>
              </w:rPr>
              <w:t>Movimientos de inventario</w:t>
            </w:r>
            <w:r>
              <w:rPr>
                <w:noProof/>
                <w:webHidden/>
              </w:rPr>
              <w:tab/>
            </w:r>
            <w:r>
              <w:rPr>
                <w:noProof/>
                <w:webHidden/>
              </w:rPr>
              <w:fldChar w:fldCharType="begin"/>
            </w:r>
            <w:r>
              <w:rPr>
                <w:noProof/>
                <w:webHidden/>
              </w:rPr>
              <w:instrText xml:space="preserve"> PAGEREF _Toc164026958 \h </w:instrText>
            </w:r>
            <w:r>
              <w:rPr>
                <w:noProof/>
                <w:webHidden/>
              </w:rPr>
            </w:r>
            <w:r>
              <w:rPr>
                <w:noProof/>
                <w:webHidden/>
              </w:rPr>
              <w:fldChar w:fldCharType="separate"/>
            </w:r>
            <w:r>
              <w:rPr>
                <w:noProof/>
                <w:webHidden/>
              </w:rPr>
              <w:t>0</w:t>
            </w:r>
            <w:r>
              <w:rPr>
                <w:noProof/>
                <w:webHidden/>
              </w:rPr>
              <w:fldChar w:fldCharType="end"/>
            </w:r>
          </w:hyperlink>
        </w:p>
        <w:p w14:paraId="12B2A34A" w14:textId="6C82A3D4"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59" w:history="1">
            <w:r w:rsidRPr="00EB509F">
              <w:rPr>
                <w:rStyle w:val="Hipervnculo"/>
                <w:noProof/>
              </w:rPr>
              <w:t>Órdenes de compra</w:t>
            </w:r>
            <w:r>
              <w:rPr>
                <w:noProof/>
                <w:webHidden/>
              </w:rPr>
              <w:tab/>
            </w:r>
            <w:r>
              <w:rPr>
                <w:noProof/>
                <w:webHidden/>
              </w:rPr>
              <w:fldChar w:fldCharType="begin"/>
            </w:r>
            <w:r>
              <w:rPr>
                <w:noProof/>
                <w:webHidden/>
              </w:rPr>
              <w:instrText xml:space="preserve"> PAGEREF _Toc164026959 \h </w:instrText>
            </w:r>
            <w:r>
              <w:rPr>
                <w:noProof/>
                <w:webHidden/>
              </w:rPr>
            </w:r>
            <w:r>
              <w:rPr>
                <w:noProof/>
                <w:webHidden/>
              </w:rPr>
              <w:fldChar w:fldCharType="separate"/>
            </w:r>
            <w:r>
              <w:rPr>
                <w:noProof/>
                <w:webHidden/>
              </w:rPr>
              <w:t>0</w:t>
            </w:r>
            <w:r>
              <w:rPr>
                <w:noProof/>
                <w:webHidden/>
              </w:rPr>
              <w:fldChar w:fldCharType="end"/>
            </w:r>
          </w:hyperlink>
        </w:p>
        <w:p w14:paraId="6A2EFBF6" w14:textId="3C525AC2"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60" w:history="1">
            <w:r w:rsidRPr="00EB509F">
              <w:rPr>
                <w:rStyle w:val="Hipervnculo"/>
                <w:noProof/>
              </w:rPr>
              <w:t>Reserva de artículos</w:t>
            </w:r>
            <w:r>
              <w:rPr>
                <w:noProof/>
                <w:webHidden/>
              </w:rPr>
              <w:tab/>
            </w:r>
            <w:r>
              <w:rPr>
                <w:noProof/>
                <w:webHidden/>
              </w:rPr>
              <w:fldChar w:fldCharType="begin"/>
            </w:r>
            <w:r>
              <w:rPr>
                <w:noProof/>
                <w:webHidden/>
              </w:rPr>
              <w:instrText xml:space="preserve"> PAGEREF _Toc164026960 \h </w:instrText>
            </w:r>
            <w:r>
              <w:rPr>
                <w:noProof/>
                <w:webHidden/>
              </w:rPr>
            </w:r>
            <w:r>
              <w:rPr>
                <w:noProof/>
                <w:webHidden/>
              </w:rPr>
              <w:fldChar w:fldCharType="separate"/>
            </w:r>
            <w:r>
              <w:rPr>
                <w:noProof/>
                <w:webHidden/>
              </w:rPr>
              <w:t>0</w:t>
            </w:r>
            <w:r>
              <w:rPr>
                <w:noProof/>
                <w:webHidden/>
              </w:rPr>
              <w:fldChar w:fldCharType="end"/>
            </w:r>
          </w:hyperlink>
        </w:p>
        <w:p w14:paraId="27850168" w14:textId="09A2081C"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61" w:history="1">
            <w:r w:rsidRPr="00EB509F">
              <w:rPr>
                <w:rStyle w:val="Hipervnculo"/>
                <w:noProof/>
              </w:rPr>
              <w:t>Pedido de artículos</w:t>
            </w:r>
            <w:r>
              <w:rPr>
                <w:noProof/>
                <w:webHidden/>
              </w:rPr>
              <w:tab/>
            </w:r>
            <w:r>
              <w:rPr>
                <w:noProof/>
                <w:webHidden/>
              </w:rPr>
              <w:fldChar w:fldCharType="begin"/>
            </w:r>
            <w:r>
              <w:rPr>
                <w:noProof/>
                <w:webHidden/>
              </w:rPr>
              <w:instrText xml:space="preserve"> PAGEREF _Toc164026961 \h </w:instrText>
            </w:r>
            <w:r>
              <w:rPr>
                <w:noProof/>
                <w:webHidden/>
              </w:rPr>
            </w:r>
            <w:r>
              <w:rPr>
                <w:noProof/>
                <w:webHidden/>
              </w:rPr>
              <w:fldChar w:fldCharType="separate"/>
            </w:r>
            <w:r>
              <w:rPr>
                <w:noProof/>
                <w:webHidden/>
              </w:rPr>
              <w:t>0</w:t>
            </w:r>
            <w:r>
              <w:rPr>
                <w:noProof/>
                <w:webHidden/>
              </w:rPr>
              <w:fldChar w:fldCharType="end"/>
            </w:r>
          </w:hyperlink>
        </w:p>
        <w:p w14:paraId="3493C1FB" w14:textId="5DCCBC24"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62" w:history="1">
            <w:r w:rsidRPr="00EB509F">
              <w:rPr>
                <w:rStyle w:val="Hipervnculo"/>
                <w:noProof/>
              </w:rPr>
              <w:t>Traslado de pedidos a proceso</w:t>
            </w:r>
            <w:r>
              <w:rPr>
                <w:noProof/>
                <w:webHidden/>
              </w:rPr>
              <w:tab/>
            </w:r>
            <w:r>
              <w:rPr>
                <w:noProof/>
                <w:webHidden/>
              </w:rPr>
              <w:fldChar w:fldCharType="begin"/>
            </w:r>
            <w:r>
              <w:rPr>
                <w:noProof/>
                <w:webHidden/>
              </w:rPr>
              <w:instrText xml:space="preserve"> PAGEREF _Toc164026962 \h </w:instrText>
            </w:r>
            <w:r>
              <w:rPr>
                <w:noProof/>
                <w:webHidden/>
              </w:rPr>
            </w:r>
            <w:r>
              <w:rPr>
                <w:noProof/>
                <w:webHidden/>
              </w:rPr>
              <w:fldChar w:fldCharType="separate"/>
            </w:r>
            <w:r>
              <w:rPr>
                <w:noProof/>
                <w:webHidden/>
              </w:rPr>
              <w:t>0</w:t>
            </w:r>
            <w:r>
              <w:rPr>
                <w:noProof/>
                <w:webHidden/>
              </w:rPr>
              <w:fldChar w:fldCharType="end"/>
            </w:r>
          </w:hyperlink>
        </w:p>
        <w:p w14:paraId="238593CD" w14:textId="6F4A6307"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63" w:history="1">
            <w:r w:rsidRPr="00EB509F">
              <w:rPr>
                <w:rStyle w:val="Hipervnculo"/>
                <w:noProof/>
              </w:rPr>
              <w:t>Despacho de pedidos procesados</w:t>
            </w:r>
            <w:r>
              <w:rPr>
                <w:noProof/>
                <w:webHidden/>
              </w:rPr>
              <w:tab/>
            </w:r>
            <w:r>
              <w:rPr>
                <w:noProof/>
                <w:webHidden/>
              </w:rPr>
              <w:fldChar w:fldCharType="begin"/>
            </w:r>
            <w:r>
              <w:rPr>
                <w:noProof/>
                <w:webHidden/>
              </w:rPr>
              <w:instrText xml:space="preserve"> PAGEREF _Toc164026963 \h </w:instrText>
            </w:r>
            <w:r>
              <w:rPr>
                <w:noProof/>
                <w:webHidden/>
              </w:rPr>
            </w:r>
            <w:r>
              <w:rPr>
                <w:noProof/>
                <w:webHidden/>
              </w:rPr>
              <w:fldChar w:fldCharType="separate"/>
            </w:r>
            <w:r>
              <w:rPr>
                <w:noProof/>
                <w:webHidden/>
              </w:rPr>
              <w:t>0</w:t>
            </w:r>
            <w:r>
              <w:rPr>
                <w:noProof/>
                <w:webHidden/>
              </w:rPr>
              <w:fldChar w:fldCharType="end"/>
            </w:r>
          </w:hyperlink>
        </w:p>
        <w:p w14:paraId="5683DC3D" w14:textId="4B82D2D9"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64" w:history="1">
            <w:r w:rsidRPr="00EB509F">
              <w:rPr>
                <w:rStyle w:val="Hipervnculo"/>
                <w:noProof/>
              </w:rPr>
              <w:t>Ajustes e inventario</w:t>
            </w:r>
            <w:r>
              <w:rPr>
                <w:noProof/>
                <w:webHidden/>
              </w:rPr>
              <w:tab/>
            </w:r>
            <w:r>
              <w:rPr>
                <w:noProof/>
                <w:webHidden/>
              </w:rPr>
              <w:fldChar w:fldCharType="begin"/>
            </w:r>
            <w:r>
              <w:rPr>
                <w:noProof/>
                <w:webHidden/>
              </w:rPr>
              <w:instrText xml:space="preserve"> PAGEREF _Toc164026964 \h </w:instrText>
            </w:r>
            <w:r>
              <w:rPr>
                <w:noProof/>
                <w:webHidden/>
              </w:rPr>
            </w:r>
            <w:r>
              <w:rPr>
                <w:noProof/>
                <w:webHidden/>
              </w:rPr>
              <w:fldChar w:fldCharType="separate"/>
            </w:r>
            <w:r>
              <w:rPr>
                <w:noProof/>
                <w:webHidden/>
              </w:rPr>
              <w:t>0</w:t>
            </w:r>
            <w:r>
              <w:rPr>
                <w:noProof/>
                <w:webHidden/>
              </w:rPr>
              <w:fldChar w:fldCharType="end"/>
            </w:r>
          </w:hyperlink>
        </w:p>
        <w:p w14:paraId="1BA4F5EA" w14:textId="4F4E3DD4"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65" w:history="1">
            <w:r w:rsidRPr="00EB509F">
              <w:rPr>
                <w:rStyle w:val="Hipervnculo"/>
                <w:noProof/>
              </w:rPr>
              <w:t>Traslado entre bodegas</w:t>
            </w:r>
            <w:r>
              <w:rPr>
                <w:noProof/>
                <w:webHidden/>
              </w:rPr>
              <w:tab/>
            </w:r>
            <w:r>
              <w:rPr>
                <w:noProof/>
                <w:webHidden/>
              </w:rPr>
              <w:fldChar w:fldCharType="begin"/>
            </w:r>
            <w:r>
              <w:rPr>
                <w:noProof/>
                <w:webHidden/>
              </w:rPr>
              <w:instrText xml:space="preserve"> PAGEREF _Toc164026965 \h </w:instrText>
            </w:r>
            <w:r>
              <w:rPr>
                <w:noProof/>
                <w:webHidden/>
              </w:rPr>
            </w:r>
            <w:r>
              <w:rPr>
                <w:noProof/>
                <w:webHidden/>
              </w:rPr>
              <w:fldChar w:fldCharType="separate"/>
            </w:r>
            <w:r>
              <w:rPr>
                <w:noProof/>
                <w:webHidden/>
              </w:rPr>
              <w:t>0</w:t>
            </w:r>
            <w:r>
              <w:rPr>
                <w:noProof/>
                <w:webHidden/>
              </w:rPr>
              <w:fldChar w:fldCharType="end"/>
            </w:r>
          </w:hyperlink>
        </w:p>
        <w:p w14:paraId="227ADF1C" w14:textId="07A8C632" w:rsidR="00A67E70" w:rsidRDefault="00A67E70">
          <w:pPr>
            <w:pStyle w:val="TDC1"/>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66" w:history="1">
            <w:r w:rsidRPr="00EB509F">
              <w:rPr>
                <w:rStyle w:val="Hipervnculo"/>
                <w:noProof/>
              </w:rPr>
              <w:t>Reportes</w:t>
            </w:r>
            <w:r>
              <w:rPr>
                <w:noProof/>
                <w:webHidden/>
              </w:rPr>
              <w:tab/>
            </w:r>
            <w:r>
              <w:rPr>
                <w:noProof/>
                <w:webHidden/>
              </w:rPr>
              <w:fldChar w:fldCharType="begin"/>
            </w:r>
            <w:r>
              <w:rPr>
                <w:noProof/>
                <w:webHidden/>
              </w:rPr>
              <w:instrText xml:space="preserve"> PAGEREF _Toc164026966 \h </w:instrText>
            </w:r>
            <w:r>
              <w:rPr>
                <w:noProof/>
                <w:webHidden/>
              </w:rPr>
            </w:r>
            <w:r>
              <w:rPr>
                <w:noProof/>
                <w:webHidden/>
              </w:rPr>
              <w:fldChar w:fldCharType="separate"/>
            </w:r>
            <w:r>
              <w:rPr>
                <w:noProof/>
                <w:webHidden/>
              </w:rPr>
              <w:t>0</w:t>
            </w:r>
            <w:r>
              <w:rPr>
                <w:noProof/>
                <w:webHidden/>
              </w:rPr>
              <w:fldChar w:fldCharType="end"/>
            </w:r>
          </w:hyperlink>
        </w:p>
        <w:p w14:paraId="5ECE0B7D" w14:textId="6A11E888"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67" w:history="1">
            <w:r w:rsidRPr="00EB509F">
              <w:rPr>
                <w:rStyle w:val="Hipervnculo"/>
                <w:noProof/>
              </w:rPr>
              <w:t>Inventario</w:t>
            </w:r>
            <w:r>
              <w:rPr>
                <w:noProof/>
                <w:webHidden/>
              </w:rPr>
              <w:tab/>
            </w:r>
            <w:r>
              <w:rPr>
                <w:noProof/>
                <w:webHidden/>
              </w:rPr>
              <w:fldChar w:fldCharType="begin"/>
            </w:r>
            <w:r>
              <w:rPr>
                <w:noProof/>
                <w:webHidden/>
              </w:rPr>
              <w:instrText xml:space="preserve"> PAGEREF _Toc164026967 \h </w:instrText>
            </w:r>
            <w:r>
              <w:rPr>
                <w:noProof/>
                <w:webHidden/>
              </w:rPr>
            </w:r>
            <w:r>
              <w:rPr>
                <w:noProof/>
                <w:webHidden/>
              </w:rPr>
              <w:fldChar w:fldCharType="separate"/>
            </w:r>
            <w:r>
              <w:rPr>
                <w:noProof/>
                <w:webHidden/>
              </w:rPr>
              <w:t>0</w:t>
            </w:r>
            <w:r>
              <w:rPr>
                <w:noProof/>
                <w:webHidden/>
              </w:rPr>
              <w:fldChar w:fldCharType="end"/>
            </w:r>
          </w:hyperlink>
        </w:p>
        <w:p w14:paraId="219B9DD8" w14:textId="3068ADB6" w:rsidR="00A67E70" w:rsidRDefault="00A67E70">
          <w:pPr>
            <w:pStyle w:val="TD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68" w:history="1">
            <w:r w:rsidRPr="00EB509F">
              <w:rPr>
                <w:rStyle w:val="Hipervnculo"/>
                <w:noProof/>
              </w:rPr>
              <w:t>Inventario</w:t>
            </w:r>
            <w:r>
              <w:rPr>
                <w:noProof/>
                <w:webHidden/>
              </w:rPr>
              <w:tab/>
            </w:r>
            <w:r>
              <w:rPr>
                <w:noProof/>
                <w:webHidden/>
              </w:rPr>
              <w:fldChar w:fldCharType="begin"/>
            </w:r>
            <w:r>
              <w:rPr>
                <w:noProof/>
                <w:webHidden/>
              </w:rPr>
              <w:instrText xml:space="preserve"> PAGEREF _Toc164026968 \h </w:instrText>
            </w:r>
            <w:r>
              <w:rPr>
                <w:noProof/>
                <w:webHidden/>
              </w:rPr>
            </w:r>
            <w:r>
              <w:rPr>
                <w:noProof/>
                <w:webHidden/>
              </w:rPr>
              <w:fldChar w:fldCharType="separate"/>
            </w:r>
            <w:r>
              <w:rPr>
                <w:noProof/>
                <w:webHidden/>
              </w:rPr>
              <w:t>0</w:t>
            </w:r>
            <w:r>
              <w:rPr>
                <w:noProof/>
                <w:webHidden/>
              </w:rPr>
              <w:fldChar w:fldCharType="end"/>
            </w:r>
          </w:hyperlink>
        </w:p>
        <w:p w14:paraId="6A031C5E" w14:textId="563E8419" w:rsidR="00A67E70" w:rsidRDefault="00A67E70">
          <w:pPr>
            <w:pStyle w:val="TD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69" w:history="1">
            <w:r w:rsidRPr="00EB509F">
              <w:rPr>
                <w:rStyle w:val="Hipervnculo"/>
                <w:noProof/>
              </w:rPr>
              <w:t>Inventario en proceso</w:t>
            </w:r>
            <w:r>
              <w:rPr>
                <w:noProof/>
                <w:webHidden/>
              </w:rPr>
              <w:tab/>
            </w:r>
            <w:r>
              <w:rPr>
                <w:noProof/>
                <w:webHidden/>
              </w:rPr>
              <w:fldChar w:fldCharType="begin"/>
            </w:r>
            <w:r>
              <w:rPr>
                <w:noProof/>
                <w:webHidden/>
              </w:rPr>
              <w:instrText xml:space="preserve"> PAGEREF _Toc164026969 \h </w:instrText>
            </w:r>
            <w:r>
              <w:rPr>
                <w:noProof/>
                <w:webHidden/>
              </w:rPr>
            </w:r>
            <w:r>
              <w:rPr>
                <w:noProof/>
                <w:webHidden/>
              </w:rPr>
              <w:fldChar w:fldCharType="separate"/>
            </w:r>
            <w:r>
              <w:rPr>
                <w:noProof/>
                <w:webHidden/>
              </w:rPr>
              <w:t>0</w:t>
            </w:r>
            <w:r>
              <w:rPr>
                <w:noProof/>
                <w:webHidden/>
              </w:rPr>
              <w:fldChar w:fldCharType="end"/>
            </w:r>
          </w:hyperlink>
        </w:p>
        <w:p w14:paraId="14642522" w14:textId="3FAF285C" w:rsidR="00A67E70" w:rsidRDefault="00A67E70">
          <w:pPr>
            <w:pStyle w:val="TD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70" w:history="1">
            <w:r w:rsidRPr="00EB509F">
              <w:rPr>
                <w:rStyle w:val="Hipervnculo"/>
                <w:noProof/>
              </w:rPr>
              <w:t>Movimiento de artículo</w:t>
            </w:r>
            <w:r>
              <w:rPr>
                <w:noProof/>
                <w:webHidden/>
              </w:rPr>
              <w:tab/>
            </w:r>
            <w:r>
              <w:rPr>
                <w:noProof/>
                <w:webHidden/>
              </w:rPr>
              <w:fldChar w:fldCharType="begin"/>
            </w:r>
            <w:r>
              <w:rPr>
                <w:noProof/>
                <w:webHidden/>
              </w:rPr>
              <w:instrText xml:space="preserve"> PAGEREF _Toc164026970 \h </w:instrText>
            </w:r>
            <w:r>
              <w:rPr>
                <w:noProof/>
                <w:webHidden/>
              </w:rPr>
            </w:r>
            <w:r>
              <w:rPr>
                <w:noProof/>
                <w:webHidden/>
              </w:rPr>
              <w:fldChar w:fldCharType="separate"/>
            </w:r>
            <w:r>
              <w:rPr>
                <w:noProof/>
                <w:webHidden/>
              </w:rPr>
              <w:t>0</w:t>
            </w:r>
            <w:r>
              <w:rPr>
                <w:noProof/>
                <w:webHidden/>
              </w:rPr>
              <w:fldChar w:fldCharType="end"/>
            </w:r>
          </w:hyperlink>
        </w:p>
        <w:p w14:paraId="60F13ACD" w14:textId="1BCC815D" w:rsidR="00A67E70" w:rsidRDefault="00A67E70">
          <w:pPr>
            <w:pStyle w:val="TD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71" w:history="1">
            <w:r w:rsidRPr="00EB509F">
              <w:rPr>
                <w:rStyle w:val="Hipervnculo"/>
                <w:noProof/>
              </w:rPr>
              <w:t>Existencias en bodega</w:t>
            </w:r>
            <w:r>
              <w:rPr>
                <w:noProof/>
                <w:webHidden/>
              </w:rPr>
              <w:tab/>
            </w:r>
            <w:r>
              <w:rPr>
                <w:noProof/>
                <w:webHidden/>
              </w:rPr>
              <w:fldChar w:fldCharType="begin"/>
            </w:r>
            <w:r>
              <w:rPr>
                <w:noProof/>
                <w:webHidden/>
              </w:rPr>
              <w:instrText xml:space="preserve"> PAGEREF _Toc164026971 \h </w:instrText>
            </w:r>
            <w:r>
              <w:rPr>
                <w:noProof/>
                <w:webHidden/>
              </w:rPr>
            </w:r>
            <w:r>
              <w:rPr>
                <w:noProof/>
                <w:webHidden/>
              </w:rPr>
              <w:fldChar w:fldCharType="separate"/>
            </w:r>
            <w:r>
              <w:rPr>
                <w:noProof/>
                <w:webHidden/>
              </w:rPr>
              <w:t>0</w:t>
            </w:r>
            <w:r>
              <w:rPr>
                <w:noProof/>
                <w:webHidden/>
              </w:rPr>
              <w:fldChar w:fldCharType="end"/>
            </w:r>
          </w:hyperlink>
        </w:p>
        <w:p w14:paraId="2169C62E" w14:textId="323290E4" w:rsidR="00A67E70" w:rsidRDefault="00A67E70">
          <w:pPr>
            <w:pStyle w:val="TD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72" w:history="1">
            <w:r w:rsidRPr="00EB509F">
              <w:rPr>
                <w:rStyle w:val="Hipervnculo"/>
                <w:noProof/>
              </w:rPr>
              <w:t>Ajustes de inventario</w:t>
            </w:r>
            <w:r>
              <w:rPr>
                <w:noProof/>
                <w:webHidden/>
              </w:rPr>
              <w:tab/>
            </w:r>
            <w:r>
              <w:rPr>
                <w:noProof/>
                <w:webHidden/>
              </w:rPr>
              <w:fldChar w:fldCharType="begin"/>
            </w:r>
            <w:r>
              <w:rPr>
                <w:noProof/>
                <w:webHidden/>
              </w:rPr>
              <w:instrText xml:space="preserve"> PAGEREF _Toc164026972 \h </w:instrText>
            </w:r>
            <w:r>
              <w:rPr>
                <w:noProof/>
                <w:webHidden/>
              </w:rPr>
            </w:r>
            <w:r>
              <w:rPr>
                <w:noProof/>
                <w:webHidden/>
              </w:rPr>
              <w:fldChar w:fldCharType="separate"/>
            </w:r>
            <w:r>
              <w:rPr>
                <w:noProof/>
                <w:webHidden/>
              </w:rPr>
              <w:t>0</w:t>
            </w:r>
            <w:r>
              <w:rPr>
                <w:noProof/>
                <w:webHidden/>
              </w:rPr>
              <w:fldChar w:fldCharType="end"/>
            </w:r>
          </w:hyperlink>
        </w:p>
        <w:p w14:paraId="71E4A847" w14:textId="4CDB0501" w:rsidR="00A67E70" w:rsidRDefault="00A67E70">
          <w:pPr>
            <w:pStyle w:val="TD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73" w:history="1">
            <w:r w:rsidRPr="00EB509F">
              <w:rPr>
                <w:rStyle w:val="Hipervnculo"/>
                <w:noProof/>
              </w:rPr>
              <w:t>Traslados entre bodegas</w:t>
            </w:r>
            <w:r>
              <w:rPr>
                <w:noProof/>
                <w:webHidden/>
              </w:rPr>
              <w:tab/>
            </w:r>
            <w:r>
              <w:rPr>
                <w:noProof/>
                <w:webHidden/>
              </w:rPr>
              <w:fldChar w:fldCharType="begin"/>
            </w:r>
            <w:r>
              <w:rPr>
                <w:noProof/>
                <w:webHidden/>
              </w:rPr>
              <w:instrText xml:space="preserve"> PAGEREF _Toc164026973 \h </w:instrText>
            </w:r>
            <w:r>
              <w:rPr>
                <w:noProof/>
                <w:webHidden/>
              </w:rPr>
            </w:r>
            <w:r>
              <w:rPr>
                <w:noProof/>
                <w:webHidden/>
              </w:rPr>
              <w:fldChar w:fldCharType="separate"/>
            </w:r>
            <w:r>
              <w:rPr>
                <w:noProof/>
                <w:webHidden/>
              </w:rPr>
              <w:t>0</w:t>
            </w:r>
            <w:r>
              <w:rPr>
                <w:noProof/>
                <w:webHidden/>
              </w:rPr>
              <w:fldChar w:fldCharType="end"/>
            </w:r>
          </w:hyperlink>
        </w:p>
        <w:p w14:paraId="6C189644" w14:textId="7C276009" w:rsidR="00A67E70" w:rsidRDefault="00A67E70">
          <w:pPr>
            <w:pStyle w:val="TD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74" w:history="1">
            <w:r w:rsidRPr="00EB509F">
              <w:rPr>
                <w:rStyle w:val="Hipervnculo"/>
                <w:noProof/>
              </w:rPr>
              <w:t>Zona franca vs. Disponible</w:t>
            </w:r>
            <w:r>
              <w:rPr>
                <w:noProof/>
                <w:webHidden/>
              </w:rPr>
              <w:tab/>
            </w:r>
            <w:r>
              <w:rPr>
                <w:noProof/>
                <w:webHidden/>
              </w:rPr>
              <w:fldChar w:fldCharType="begin"/>
            </w:r>
            <w:r>
              <w:rPr>
                <w:noProof/>
                <w:webHidden/>
              </w:rPr>
              <w:instrText xml:space="preserve"> PAGEREF _Toc164026974 \h </w:instrText>
            </w:r>
            <w:r>
              <w:rPr>
                <w:noProof/>
                <w:webHidden/>
              </w:rPr>
            </w:r>
            <w:r>
              <w:rPr>
                <w:noProof/>
                <w:webHidden/>
              </w:rPr>
              <w:fldChar w:fldCharType="separate"/>
            </w:r>
            <w:r>
              <w:rPr>
                <w:noProof/>
                <w:webHidden/>
              </w:rPr>
              <w:t>0</w:t>
            </w:r>
            <w:r>
              <w:rPr>
                <w:noProof/>
                <w:webHidden/>
              </w:rPr>
              <w:fldChar w:fldCharType="end"/>
            </w:r>
          </w:hyperlink>
        </w:p>
        <w:p w14:paraId="06498CE4" w14:textId="4DD91755"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75" w:history="1">
            <w:r w:rsidRPr="00EB509F">
              <w:rPr>
                <w:rStyle w:val="Hipervnculo"/>
                <w:noProof/>
              </w:rPr>
              <w:t>Clientes</w:t>
            </w:r>
            <w:r>
              <w:rPr>
                <w:noProof/>
                <w:webHidden/>
              </w:rPr>
              <w:tab/>
            </w:r>
            <w:r>
              <w:rPr>
                <w:noProof/>
                <w:webHidden/>
              </w:rPr>
              <w:fldChar w:fldCharType="begin"/>
            </w:r>
            <w:r>
              <w:rPr>
                <w:noProof/>
                <w:webHidden/>
              </w:rPr>
              <w:instrText xml:space="preserve"> PAGEREF _Toc164026975 \h </w:instrText>
            </w:r>
            <w:r>
              <w:rPr>
                <w:noProof/>
                <w:webHidden/>
              </w:rPr>
            </w:r>
            <w:r>
              <w:rPr>
                <w:noProof/>
                <w:webHidden/>
              </w:rPr>
              <w:fldChar w:fldCharType="separate"/>
            </w:r>
            <w:r>
              <w:rPr>
                <w:noProof/>
                <w:webHidden/>
              </w:rPr>
              <w:t>0</w:t>
            </w:r>
            <w:r>
              <w:rPr>
                <w:noProof/>
                <w:webHidden/>
              </w:rPr>
              <w:fldChar w:fldCharType="end"/>
            </w:r>
          </w:hyperlink>
        </w:p>
        <w:p w14:paraId="4EAEC6BE" w14:textId="5397B549" w:rsidR="00A67E70" w:rsidRDefault="00A67E70">
          <w:pPr>
            <w:pStyle w:val="TD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76" w:history="1">
            <w:r w:rsidRPr="00EB509F">
              <w:rPr>
                <w:rStyle w:val="Hipervnculo"/>
                <w:noProof/>
              </w:rPr>
              <w:t>Reservas por cliente</w:t>
            </w:r>
            <w:r>
              <w:rPr>
                <w:noProof/>
                <w:webHidden/>
              </w:rPr>
              <w:tab/>
            </w:r>
            <w:r>
              <w:rPr>
                <w:noProof/>
                <w:webHidden/>
              </w:rPr>
              <w:fldChar w:fldCharType="begin"/>
            </w:r>
            <w:r>
              <w:rPr>
                <w:noProof/>
                <w:webHidden/>
              </w:rPr>
              <w:instrText xml:space="preserve"> PAGEREF _Toc164026976 \h </w:instrText>
            </w:r>
            <w:r>
              <w:rPr>
                <w:noProof/>
                <w:webHidden/>
              </w:rPr>
            </w:r>
            <w:r>
              <w:rPr>
                <w:noProof/>
                <w:webHidden/>
              </w:rPr>
              <w:fldChar w:fldCharType="separate"/>
            </w:r>
            <w:r>
              <w:rPr>
                <w:noProof/>
                <w:webHidden/>
              </w:rPr>
              <w:t>0</w:t>
            </w:r>
            <w:r>
              <w:rPr>
                <w:noProof/>
                <w:webHidden/>
              </w:rPr>
              <w:fldChar w:fldCharType="end"/>
            </w:r>
          </w:hyperlink>
        </w:p>
        <w:p w14:paraId="220B3E8B" w14:textId="75FFA1D3" w:rsidR="00A67E70" w:rsidRDefault="00A67E70">
          <w:pPr>
            <w:pStyle w:val="TD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77" w:history="1">
            <w:r w:rsidRPr="00EB509F">
              <w:rPr>
                <w:rStyle w:val="Hipervnculo"/>
                <w:noProof/>
              </w:rPr>
              <w:t>Pedidos por cliente</w:t>
            </w:r>
            <w:r>
              <w:rPr>
                <w:noProof/>
                <w:webHidden/>
              </w:rPr>
              <w:tab/>
            </w:r>
            <w:r>
              <w:rPr>
                <w:noProof/>
                <w:webHidden/>
              </w:rPr>
              <w:fldChar w:fldCharType="begin"/>
            </w:r>
            <w:r>
              <w:rPr>
                <w:noProof/>
                <w:webHidden/>
              </w:rPr>
              <w:instrText xml:space="preserve"> PAGEREF _Toc164026977 \h </w:instrText>
            </w:r>
            <w:r>
              <w:rPr>
                <w:noProof/>
                <w:webHidden/>
              </w:rPr>
            </w:r>
            <w:r>
              <w:rPr>
                <w:noProof/>
                <w:webHidden/>
              </w:rPr>
              <w:fldChar w:fldCharType="separate"/>
            </w:r>
            <w:r>
              <w:rPr>
                <w:noProof/>
                <w:webHidden/>
              </w:rPr>
              <w:t>0</w:t>
            </w:r>
            <w:r>
              <w:rPr>
                <w:noProof/>
                <w:webHidden/>
              </w:rPr>
              <w:fldChar w:fldCharType="end"/>
            </w:r>
          </w:hyperlink>
        </w:p>
        <w:p w14:paraId="246B13F8" w14:textId="3FDC21A0" w:rsidR="00A67E70" w:rsidRDefault="00A67E70">
          <w:pPr>
            <w:pStyle w:val="TD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78" w:history="1">
            <w:r w:rsidRPr="00EB509F">
              <w:rPr>
                <w:rStyle w:val="Hipervnculo"/>
                <w:noProof/>
              </w:rPr>
              <w:t>Actividades de pedidos</w:t>
            </w:r>
            <w:r>
              <w:rPr>
                <w:noProof/>
                <w:webHidden/>
              </w:rPr>
              <w:tab/>
            </w:r>
            <w:r>
              <w:rPr>
                <w:noProof/>
                <w:webHidden/>
              </w:rPr>
              <w:fldChar w:fldCharType="begin"/>
            </w:r>
            <w:r>
              <w:rPr>
                <w:noProof/>
                <w:webHidden/>
              </w:rPr>
              <w:instrText xml:space="preserve"> PAGEREF _Toc164026978 \h </w:instrText>
            </w:r>
            <w:r>
              <w:rPr>
                <w:noProof/>
                <w:webHidden/>
              </w:rPr>
            </w:r>
            <w:r>
              <w:rPr>
                <w:noProof/>
                <w:webHidden/>
              </w:rPr>
              <w:fldChar w:fldCharType="separate"/>
            </w:r>
            <w:r>
              <w:rPr>
                <w:noProof/>
                <w:webHidden/>
              </w:rPr>
              <w:t>0</w:t>
            </w:r>
            <w:r>
              <w:rPr>
                <w:noProof/>
                <w:webHidden/>
              </w:rPr>
              <w:fldChar w:fldCharType="end"/>
            </w:r>
          </w:hyperlink>
        </w:p>
        <w:p w14:paraId="3AE9D0C9" w14:textId="40EA379C" w:rsidR="00A67E70" w:rsidRDefault="00A67E70">
          <w:pPr>
            <w:pStyle w:val="TD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79" w:history="1">
            <w:r w:rsidRPr="00EB509F">
              <w:rPr>
                <w:rStyle w:val="Hipervnculo"/>
                <w:noProof/>
              </w:rPr>
              <w:t>Ventas por cliente</w:t>
            </w:r>
            <w:r>
              <w:rPr>
                <w:noProof/>
                <w:webHidden/>
              </w:rPr>
              <w:tab/>
            </w:r>
            <w:r>
              <w:rPr>
                <w:noProof/>
                <w:webHidden/>
              </w:rPr>
              <w:fldChar w:fldCharType="begin"/>
            </w:r>
            <w:r>
              <w:rPr>
                <w:noProof/>
                <w:webHidden/>
              </w:rPr>
              <w:instrText xml:space="preserve"> PAGEREF _Toc164026979 \h </w:instrText>
            </w:r>
            <w:r>
              <w:rPr>
                <w:noProof/>
                <w:webHidden/>
              </w:rPr>
            </w:r>
            <w:r>
              <w:rPr>
                <w:noProof/>
                <w:webHidden/>
              </w:rPr>
              <w:fldChar w:fldCharType="separate"/>
            </w:r>
            <w:r>
              <w:rPr>
                <w:noProof/>
                <w:webHidden/>
              </w:rPr>
              <w:t>0</w:t>
            </w:r>
            <w:r>
              <w:rPr>
                <w:noProof/>
                <w:webHidden/>
              </w:rPr>
              <w:fldChar w:fldCharType="end"/>
            </w:r>
          </w:hyperlink>
        </w:p>
        <w:p w14:paraId="36FB71A2" w14:textId="33EC6741" w:rsidR="00A67E70" w:rsidRDefault="00A67E70">
          <w:pPr>
            <w:pStyle w:val="TDC2"/>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80" w:history="1">
            <w:r w:rsidRPr="00EB509F">
              <w:rPr>
                <w:rStyle w:val="Hipervnculo"/>
                <w:noProof/>
              </w:rPr>
              <w:t>Proveedores</w:t>
            </w:r>
            <w:r>
              <w:rPr>
                <w:noProof/>
                <w:webHidden/>
              </w:rPr>
              <w:tab/>
            </w:r>
            <w:r>
              <w:rPr>
                <w:noProof/>
                <w:webHidden/>
              </w:rPr>
              <w:fldChar w:fldCharType="begin"/>
            </w:r>
            <w:r>
              <w:rPr>
                <w:noProof/>
                <w:webHidden/>
              </w:rPr>
              <w:instrText xml:space="preserve"> PAGEREF _Toc164026980 \h </w:instrText>
            </w:r>
            <w:r>
              <w:rPr>
                <w:noProof/>
                <w:webHidden/>
              </w:rPr>
            </w:r>
            <w:r>
              <w:rPr>
                <w:noProof/>
                <w:webHidden/>
              </w:rPr>
              <w:fldChar w:fldCharType="separate"/>
            </w:r>
            <w:r>
              <w:rPr>
                <w:noProof/>
                <w:webHidden/>
              </w:rPr>
              <w:t>0</w:t>
            </w:r>
            <w:r>
              <w:rPr>
                <w:noProof/>
                <w:webHidden/>
              </w:rPr>
              <w:fldChar w:fldCharType="end"/>
            </w:r>
          </w:hyperlink>
        </w:p>
        <w:p w14:paraId="674319AF" w14:textId="11A1DDFF" w:rsidR="00A67E70" w:rsidRDefault="00A67E70">
          <w:pPr>
            <w:pStyle w:val="TD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81" w:history="1">
            <w:r w:rsidRPr="00EB509F">
              <w:rPr>
                <w:rStyle w:val="Hipervnculo"/>
                <w:noProof/>
              </w:rPr>
              <w:t>Referencias del proveedor</w:t>
            </w:r>
            <w:r>
              <w:rPr>
                <w:noProof/>
                <w:webHidden/>
              </w:rPr>
              <w:tab/>
            </w:r>
            <w:r>
              <w:rPr>
                <w:noProof/>
                <w:webHidden/>
              </w:rPr>
              <w:fldChar w:fldCharType="begin"/>
            </w:r>
            <w:r>
              <w:rPr>
                <w:noProof/>
                <w:webHidden/>
              </w:rPr>
              <w:instrText xml:space="preserve"> PAGEREF _Toc164026981 \h </w:instrText>
            </w:r>
            <w:r>
              <w:rPr>
                <w:noProof/>
                <w:webHidden/>
              </w:rPr>
            </w:r>
            <w:r>
              <w:rPr>
                <w:noProof/>
                <w:webHidden/>
              </w:rPr>
              <w:fldChar w:fldCharType="separate"/>
            </w:r>
            <w:r>
              <w:rPr>
                <w:noProof/>
                <w:webHidden/>
              </w:rPr>
              <w:t>0</w:t>
            </w:r>
            <w:r>
              <w:rPr>
                <w:noProof/>
                <w:webHidden/>
              </w:rPr>
              <w:fldChar w:fldCharType="end"/>
            </w:r>
          </w:hyperlink>
        </w:p>
        <w:p w14:paraId="143D3381" w14:textId="6C344AD5" w:rsidR="00A67E70" w:rsidRDefault="00A67E70">
          <w:pPr>
            <w:pStyle w:val="TDC3"/>
            <w:tabs>
              <w:tab w:val="right" w:leader="dot" w:pos="9016"/>
            </w:tabs>
            <w:rPr>
              <w:rFonts w:asciiTheme="minorHAnsi" w:eastAsiaTheme="minorEastAsia" w:hAnsiTheme="minorHAnsi" w:cstheme="minorBidi"/>
              <w:noProof/>
              <w:kern w:val="2"/>
              <w:sz w:val="24"/>
              <w:szCs w:val="24"/>
              <w:lang w:val="en-US"/>
              <w14:ligatures w14:val="standardContextual"/>
            </w:rPr>
          </w:pPr>
          <w:hyperlink w:anchor="_Toc164026982" w:history="1">
            <w:r w:rsidRPr="00EB509F">
              <w:rPr>
                <w:rStyle w:val="Hipervnculo"/>
                <w:noProof/>
              </w:rPr>
              <w:t>Ordenes en transito</w:t>
            </w:r>
            <w:r>
              <w:rPr>
                <w:noProof/>
                <w:webHidden/>
              </w:rPr>
              <w:tab/>
            </w:r>
            <w:r>
              <w:rPr>
                <w:noProof/>
                <w:webHidden/>
              </w:rPr>
              <w:fldChar w:fldCharType="begin"/>
            </w:r>
            <w:r>
              <w:rPr>
                <w:noProof/>
                <w:webHidden/>
              </w:rPr>
              <w:instrText xml:space="preserve"> PAGEREF _Toc164026982 \h </w:instrText>
            </w:r>
            <w:r>
              <w:rPr>
                <w:noProof/>
                <w:webHidden/>
              </w:rPr>
            </w:r>
            <w:r>
              <w:rPr>
                <w:noProof/>
                <w:webHidden/>
              </w:rPr>
              <w:fldChar w:fldCharType="separate"/>
            </w:r>
            <w:r>
              <w:rPr>
                <w:noProof/>
                <w:webHidden/>
              </w:rPr>
              <w:t>0</w:t>
            </w:r>
            <w:r>
              <w:rPr>
                <w:noProof/>
                <w:webHidden/>
              </w:rPr>
              <w:fldChar w:fldCharType="end"/>
            </w:r>
          </w:hyperlink>
        </w:p>
        <w:p w14:paraId="51B87A0D" w14:textId="0AEDA90B" w:rsidR="00A14805" w:rsidRDefault="00A14805">
          <w:r>
            <w:rPr>
              <w:b/>
              <w:bCs/>
            </w:rPr>
            <w:fldChar w:fldCharType="end"/>
          </w:r>
        </w:p>
      </w:sdtContent>
    </w:sdt>
    <w:p w14:paraId="59161C3A" w14:textId="2E1FE7E9" w:rsidR="00A14805" w:rsidRDefault="00A14805">
      <w:r>
        <w:br w:type="page"/>
      </w:r>
    </w:p>
    <w:p w14:paraId="1910A406" w14:textId="0CA8280B" w:rsidR="00A14805" w:rsidRDefault="00901AD2" w:rsidP="00DD5DA1">
      <w:pPr>
        <w:pStyle w:val="Ttulo1"/>
      </w:pPr>
      <w:bookmarkStart w:id="0" w:name="_Toc164026942"/>
      <w:r>
        <w:lastRenderedPageBreak/>
        <w:t>Introducción</w:t>
      </w:r>
      <w:bookmarkEnd w:id="0"/>
    </w:p>
    <w:p w14:paraId="4015C220" w14:textId="2E009E48" w:rsidR="00085620" w:rsidRDefault="00085620" w:rsidP="00F752C9">
      <w:pPr>
        <w:jc w:val="both"/>
      </w:pPr>
      <w:r w:rsidRPr="00085620">
        <w:t xml:space="preserve">Aldebarán Web es una aplicación de gestión de inventarios diseñada para facilitar el control eficiente y preciso de los productos disponibles en </w:t>
      </w:r>
      <w:proofErr w:type="spellStart"/>
      <w:r w:rsidR="00382445">
        <w:t>Promos</w:t>
      </w:r>
      <w:proofErr w:type="spellEnd"/>
      <w:r w:rsidR="00382445">
        <w:t xml:space="preserve"> Ltda.</w:t>
      </w:r>
      <w:r w:rsidRPr="00085620">
        <w:t xml:space="preserve"> </w:t>
      </w:r>
      <w:r w:rsidR="00382445" w:rsidRPr="00382445">
        <w:t xml:space="preserve">Aunque la empresa no gestiona almacenes físicos tradicionales, utiliza Aldebarán Web para administrar el inventario disponible para la venta en su sitio web, </w:t>
      </w:r>
      <w:r w:rsidR="00382445">
        <w:t>como por</w:t>
      </w:r>
      <w:r w:rsidR="00382445" w:rsidRPr="00382445">
        <w:t xml:space="preserve"> ventas telefónicas</w:t>
      </w:r>
      <w:r w:rsidRPr="00085620">
        <w:t xml:space="preserve">. Con una interfaz intuitiva y funcionalidades avanzadas, </w:t>
      </w:r>
      <w:r w:rsidR="00382445" w:rsidRPr="00085620">
        <w:t>Aldebarán</w:t>
      </w:r>
      <w:r w:rsidRPr="00085620">
        <w:t xml:space="preserve"> Web permite a los usuarios mantener actualizado el inventario, procesar pedidos de manera eficiente y garantizar una experiencia fluida para los clientes finales.</w:t>
      </w:r>
    </w:p>
    <w:p w14:paraId="660CBC1F" w14:textId="77777777" w:rsidR="00F752C9" w:rsidRDefault="00F752C9" w:rsidP="00F752C9">
      <w:pPr>
        <w:jc w:val="both"/>
      </w:pPr>
    </w:p>
    <w:p w14:paraId="3271DEDF" w14:textId="340F6070" w:rsidR="00382445" w:rsidRDefault="00382445" w:rsidP="00F752C9">
      <w:pPr>
        <w:pStyle w:val="Ttulo1"/>
      </w:pPr>
      <w:bookmarkStart w:id="1" w:name="_Toc164026943"/>
      <w:r>
        <w:t>Propósito</w:t>
      </w:r>
      <w:bookmarkEnd w:id="1"/>
    </w:p>
    <w:p w14:paraId="14EE1C40" w14:textId="1D56DDBF" w:rsidR="00382445" w:rsidRDefault="00382445" w:rsidP="00382445">
      <w:pPr>
        <w:jc w:val="both"/>
      </w:pPr>
      <w:r w:rsidRPr="00382445">
        <w:t xml:space="preserve">El propósito de este manual es proporcionar a los usuarios de Aldebarán Web una guía completa y detallada sobre el uso y funcionamiento del software. Desde la configuración inicial hasta las tareas avanzadas de gestión de inventario y procesamiento de pedidos en múltiples canales de ventas, este manual está diseñado para ayudar a los usuarios a aprovechar al máximo todas las características y herramientas disponibles en Aldebarán Web para garantizar una operación eficiente y efectiva en el panorama de ventas multicanal de </w:t>
      </w:r>
      <w:proofErr w:type="spellStart"/>
      <w:r>
        <w:t>Promos</w:t>
      </w:r>
      <w:proofErr w:type="spellEnd"/>
      <w:r>
        <w:t xml:space="preserve"> Ltda.</w:t>
      </w:r>
    </w:p>
    <w:p w14:paraId="5322B451" w14:textId="77777777" w:rsidR="00382445" w:rsidRPr="00382445" w:rsidRDefault="00382445" w:rsidP="00382445"/>
    <w:p w14:paraId="3ACDFFDE" w14:textId="02D4AD77" w:rsidR="00382445" w:rsidRDefault="00382445" w:rsidP="00F752C9">
      <w:pPr>
        <w:pStyle w:val="Ttulo1"/>
      </w:pPr>
      <w:bookmarkStart w:id="2" w:name="_Toc164026944"/>
      <w:r>
        <w:t>Audiencia prevista</w:t>
      </w:r>
      <w:bookmarkEnd w:id="2"/>
    </w:p>
    <w:p w14:paraId="2DFBCDEA" w14:textId="38D6B9EC" w:rsidR="00085620" w:rsidRDefault="00382445" w:rsidP="00382445">
      <w:pPr>
        <w:jc w:val="both"/>
      </w:pPr>
      <w:r>
        <w:t xml:space="preserve">Este manual está dirigido a todos los usuarios involucrados en la gestión de inventarios y procesamiento de pedidos en la plataforma de comercio electrónico y otros canales de ventas de </w:t>
      </w:r>
      <w:proofErr w:type="spellStart"/>
      <w:r>
        <w:t>Promos</w:t>
      </w:r>
      <w:proofErr w:type="spellEnd"/>
      <w:r>
        <w:t xml:space="preserve"> Ltda. Esto incluye, pero no se limita a, administradores de la plataforma, personal de atención al cliente, personal de logística y cualquier otro empleado responsable de la gestión de productos y pedidos en la plataforma en línea, así como en ventas telefónicas. Se espera que los usuarios tengan conocimientos básicos de informática y un entendimiento general de los procesos de gestión de inventario y ventas multicanal.</w:t>
      </w:r>
    </w:p>
    <w:p w14:paraId="4ED2798B" w14:textId="77777777" w:rsidR="00382445" w:rsidRPr="00901AD2" w:rsidRDefault="00382445" w:rsidP="00382445"/>
    <w:p w14:paraId="3B3A54EC" w14:textId="249A7886" w:rsidR="00A14805" w:rsidRDefault="00382445" w:rsidP="00DD5DA1">
      <w:pPr>
        <w:pStyle w:val="Ttulo1"/>
      </w:pPr>
      <w:bookmarkStart w:id="3" w:name="_Toc164026945"/>
      <w:r>
        <w:t>Interfaz de usuario</w:t>
      </w:r>
      <w:bookmarkEnd w:id="3"/>
      <w:r w:rsidR="00A14805">
        <w:t xml:space="preserve"> </w:t>
      </w:r>
    </w:p>
    <w:p w14:paraId="1CC846BF" w14:textId="7C3CD407" w:rsidR="00DD5DA1" w:rsidRDefault="00382445" w:rsidP="005B7568">
      <w:pPr>
        <w:pStyle w:val="Ttulo2"/>
      </w:pPr>
      <w:bookmarkStart w:id="4" w:name="_Instalación_de_la"/>
      <w:bookmarkStart w:id="5" w:name="_Toc164026946"/>
      <w:bookmarkEnd w:id="4"/>
      <w:r>
        <w:t>Descripción general de la interfaz</w:t>
      </w:r>
      <w:r w:rsidR="005B7568">
        <w:t>.</w:t>
      </w:r>
      <w:bookmarkEnd w:id="5"/>
    </w:p>
    <w:p w14:paraId="2DB65DD6" w14:textId="33D8973C" w:rsidR="009A0BF0" w:rsidRPr="009A0BF0" w:rsidRDefault="009A0BF0" w:rsidP="009A0BF0">
      <w:pPr>
        <w:jc w:val="both"/>
        <w:rPr>
          <w:lang w:val="es-MX"/>
        </w:rPr>
      </w:pPr>
      <w:r w:rsidRPr="009A0BF0">
        <w:rPr>
          <w:lang w:val="es-MX"/>
        </w:rPr>
        <w:t>La interfaz de usuario de Aldebarán Web comienza con la pantalla de inicio de sesión, que proporciona acceso seguro a la plataforma. En esta pantalla, los usuarios deben ingresar sus credenciales de inicio de sesión en los campos provistos. Estos campos incluyen:</w:t>
      </w:r>
    </w:p>
    <w:p w14:paraId="483AA226" w14:textId="77777777" w:rsidR="009A0BF0" w:rsidRPr="009A0BF0" w:rsidRDefault="009A0BF0" w:rsidP="009A0BF0">
      <w:pPr>
        <w:pStyle w:val="Prrafodelista"/>
        <w:numPr>
          <w:ilvl w:val="0"/>
          <w:numId w:val="31"/>
        </w:numPr>
        <w:jc w:val="both"/>
        <w:rPr>
          <w:lang w:val="es-MX"/>
        </w:rPr>
      </w:pPr>
      <w:r w:rsidRPr="009A0BF0">
        <w:rPr>
          <w:lang w:val="es-MX"/>
        </w:rPr>
        <w:t>Usuario: Aquí se ingresa el nombre de usuario o identificación del usuario asignado por la empresa.</w:t>
      </w:r>
    </w:p>
    <w:p w14:paraId="0C6B699E" w14:textId="77777777" w:rsidR="009A0BF0" w:rsidRPr="009A0BF0" w:rsidRDefault="009A0BF0" w:rsidP="009A0BF0">
      <w:pPr>
        <w:pStyle w:val="Prrafodelista"/>
        <w:numPr>
          <w:ilvl w:val="0"/>
          <w:numId w:val="31"/>
        </w:numPr>
        <w:jc w:val="both"/>
        <w:rPr>
          <w:lang w:val="es-MX"/>
        </w:rPr>
      </w:pPr>
      <w:r w:rsidRPr="009A0BF0">
        <w:rPr>
          <w:lang w:val="es-MX"/>
        </w:rPr>
        <w:t>Contraseña: Este campo está destinado a la contraseña asociada con la cuenta del usuario, garantizando la seguridad del acceso.</w:t>
      </w:r>
    </w:p>
    <w:p w14:paraId="71420ED3" w14:textId="74BEB1F0" w:rsidR="009A0BF0" w:rsidRPr="009A0BF0" w:rsidRDefault="009A0BF0" w:rsidP="009A0BF0">
      <w:pPr>
        <w:jc w:val="both"/>
        <w:rPr>
          <w:lang w:val="es-MX"/>
        </w:rPr>
      </w:pPr>
      <w:r w:rsidRPr="009A0BF0">
        <w:rPr>
          <w:lang w:val="es-MX"/>
        </w:rPr>
        <w:t>Una vez que se ingresan las credenciales requeridas, los usuarios pueden iniciar sesión haciendo clic en el botón correspondiente. La pantalla de inicio de sesión es la puerta de entrada a todas las funciones y herramientas disponibles en Aldebarán Web, y proporciona un punto de partida para acceder al sistema de gestión de inventarios.</w:t>
      </w:r>
    </w:p>
    <w:p w14:paraId="4E2F5C09" w14:textId="18CCAD1D" w:rsidR="009A0BF0" w:rsidRDefault="009A0BF0" w:rsidP="00382445">
      <w:pPr>
        <w:rPr>
          <w:lang w:val="en-US"/>
        </w:rPr>
      </w:pPr>
      <w:r>
        <w:rPr>
          <w:noProof/>
        </w:rPr>
        <w:lastRenderedPageBreak/>
        <w:drawing>
          <wp:inline distT="0" distB="0" distL="0" distR="0" wp14:anchorId="7F1A01B4" wp14:editId="53746978">
            <wp:extent cx="5731510" cy="1898650"/>
            <wp:effectExtent l="0" t="0" r="2540" b="6350"/>
            <wp:docPr id="1732439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39045" name=""/>
                    <pic:cNvPicPr/>
                  </pic:nvPicPr>
                  <pic:blipFill>
                    <a:blip r:embed="rId10"/>
                    <a:stretch>
                      <a:fillRect/>
                    </a:stretch>
                  </pic:blipFill>
                  <pic:spPr>
                    <a:xfrm>
                      <a:off x="0" y="0"/>
                      <a:ext cx="5731510" cy="1898650"/>
                    </a:xfrm>
                    <a:prstGeom prst="rect">
                      <a:avLst/>
                    </a:prstGeom>
                  </pic:spPr>
                </pic:pic>
              </a:graphicData>
            </a:graphic>
          </wp:inline>
        </w:drawing>
      </w:r>
    </w:p>
    <w:p w14:paraId="57AC4810" w14:textId="5DEA6494" w:rsidR="009A0BF0" w:rsidRDefault="009A0BF0" w:rsidP="009A0BF0">
      <w:pPr>
        <w:pStyle w:val="Ttulo2"/>
        <w:rPr>
          <w:lang w:val="es-MX"/>
        </w:rPr>
      </w:pPr>
      <w:r w:rsidRPr="009A0BF0">
        <w:rPr>
          <w:lang w:val="es-MX"/>
        </w:rPr>
        <w:br w:type="page"/>
      </w:r>
      <w:bookmarkStart w:id="6" w:name="_Toc164026947"/>
      <w:r w:rsidR="00935EA5" w:rsidRPr="00935EA5">
        <w:rPr>
          <w:lang w:val="es-MX"/>
        </w:rPr>
        <w:lastRenderedPageBreak/>
        <w:t>Navegación básica</w:t>
      </w:r>
      <w:bookmarkEnd w:id="6"/>
      <w:r>
        <w:rPr>
          <w:lang w:val="es-MX"/>
        </w:rPr>
        <w:t xml:space="preserve"> </w:t>
      </w:r>
    </w:p>
    <w:p w14:paraId="11C5585C" w14:textId="7177D3AD" w:rsidR="00661DC0" w:rsidRPr="00661DC0" w:rsidRDefault="00661DC0" w:rsidP="00661DC0">
      <w:pPr>
        <w:rPr>
          <w:lang w:val="es-MX"/>
        </w:rPr>
      </w:pPr>
      <w:r w:rsidRPr="00661DC0">
        <w:rPr>
          <w:lang w:val="es-MX"/>
        </w:rPr>
        <w:t xml:space="preserve">La interfaz de usuario de </w:t>
      </w:r>
      <w:r w:rsidRPr="00661DC0">
        <w:rPr>
          <w:lang w:val="es-MX"/>
        </w:rPr>
        <w:t>Aldebarán</w:t>
      </w:r>
      <w:r w:rsidRPr="00661DC0">
        <w:rPr>
          <w:lang w:val="es-MX"/>
        </w:rPr>
        <w:t xml:space="preserve"> Web está diseñada para proporcionar una experiencia intuitiva y eficiente en la gestión de inventarios. Está compuesta por tres elementos principales:</w:t>
      </w:r>
    </w:p>
    <w:p w14:paraId="5ADB75F2" w14:textId="77777777" w:rsidR="00661DC0" w:rsidRPr="00661DC0" w:rsidRDefault="00661DC0" w:rsidP="00661DC0">
      <w:pPr>
        <w:rPr>
          <w:lang w:val="es-MX"/>
        </w:rPr>
      </w:pPr>
    </w:p>
    <w:p w14:paraId="3048AB6B" w14:textId="4F7B9D19" w:rsidR="00661DC0" w:rsidRPr="00935EA5" w:rsidRDefault="00661DC0" w:rsidP="00935EA5">
      <w:pPr>
        <w:pStyle w:val="Prrafodelista"/>
        <w:numPr>
          <w:ilvl w:val="0"/>
          <w:numId w:val="32"/>
        </w:numPr>
        <w:rPr>
          <w:lang w:val="es-MX"/>
        </w:rPr>
      </w:pPr>
      <w:r w:rsidRPr="00935EA5">
        <w:rPr>
          <w:lang w:val="es-MX"/>
        </w:rPr>
        <w:t xml:space="preserve">Panel lateral </w:t>
      </w:r>
      <w:r w:rsidR="00935EA5">
        <w:rPr>
          <w:lang w:val="es-MX"/>
        </w:rPr>
        <w:t>izquierdo</w:t>
      </w:r>
      <w:r w:rsidRPr="00935EA5">
        <w:rPr>
          <w:lang w:val="es-MX"/>
        </w:rPr>
        <w:t>: Este panel contiene las opciones de menú, que permiten a los usuarios navegar por las diferentes secciones y funcionalidades del software. Aquí, los usuarios pueden acceder a las herramientas de administración de artículos, transportadoras, funcionarios, alarmas, clientes, proveedores y acciones de movimiento de inventarios, como órdenes de compra, reservas de artículos, pedidos y traslados entre bodegas.</w:t>
      </w:r>
    </w:p>
    <w:p w14:paraId="6EE4EDED" w14:textId="77777777" w:rsidR="00661DC0" w:rsidRPr="00661DC0" w:rsidRDefault="00661DC0" w:rsidP="00661DC0">
      <w:pPr>
        <w:rPr>
          <w:lang w:val="es-MX"/>
        </w:rPr>
      </w:pPr>
    </w:p>
    <w:p w14:paraId="5F8896EE" w14:textId="70B78143" w:rsidR="00661DC0" w:rsidRPr="00935EA5" w:rsidRDefault="00661DC0" w:rsidP="00935EA5">
      <w:pPr>
        <w:pStyle w:val="Prrafodelista"/>
        <w:numPr>
          <w:ilvl w:val="0"/>
          <w:numId w:val="32"/>
        </w:numPr>
        <w:rPr>
          <w:lang w:val="es-MX"/>
        </w:rPr>
      </w:pPr>
      <w:r w:rsidRPr="00935EA5">
        <w:rPr>
          <w:lang w:val="es-MX"/>
        </w:rPr>
        <w:t>Panel superior: El panel superior alberga las opciones del usuario autenticado, como el perfil y la cuenta. Desde aquí, los usuarios pueden acceder a funciones relacionadas con su propia cuenta, como la configuración del perfil, la gestión de contraseñas y la configuración de notificaciones.</w:t>
      </w:r>
    </w:p>
    <w:p w14:paraId="16130FCA" w14:textId="77777777" w:rsidR="00661DC0" w:rsidRPr="00661DC0" w:rsidRDefault="00661DC0" w:rsidP="00661DC0">
      <w:pPr>
        <w:rPr>
          <w:lang w:val="es-MX"/>
        </w:rPr>
      </w:pPr>
    </w:p>
    <w:p w14:paraId="24243F3A" w14:textId="00EF2C76" w:rsidR="00661DC0" w:rsidRPr="00935EA5" w:rsidRDefault="00661DC0" w:rsidP="00935EA5">
      <w:pPr>
        <w:pStyle w:val="Prrafodelista"/>
        <w:numPr>
          <w:ilvl w:val="0"/>
          <w:numId w:val="32"/>
        </w:numPr>
        <w:rPr>
          <w:lang w:val="es-MX"/>
        </w:rPr>
      </w:pPr>
      <w:r w:rsidRPr="00935EA5">
        <w:rPr>
          <w:lang w:val="es-MX"/>
        </w:rPr>
        <w:t>Cuadro central: En este espacio central se presenta la información principal de la página en la que se encuentra el usuario. Dependiendo de la opción seleccionada en el panel lateral derecho, este cuadro central puede mostrar detalles sobre artículos, movimientos de inventario, clientes, proveedores u otras áreas relevantes de la gestión de inventarios.</w:t>
      </w:r>
    </w:p>
    <w:p w14:paraId="1370DA7B" w14:textId="35F6A395" w:rsidR="00661DC0" w:rsidRPr="009A0BF0" w:rsidRDefault="00661DC0">
      <w:pPr>
        <w:rPr>
          <w:lang w:val="es-MX"/>
        </w:rPr>
      </w:pPr>
    </w:p>
    <w:p w14:paraId="3F2122AA" w14:textId="77777777" w:rsidR="009A0BF0" w:rsidRPr="009A0BF0" w:rsidRDefault="009A0BF0" w:rsidP="00382445">
      <w:pPr>
        <w:rPr>
          <w:lang w:val="es-MX"/>
        </w:rPr>
      </w:pPr>
    </w:p>
    <w:p w14:paraId="0EE1285A" w14:textId="73A58348" w:rsidR="009A0BF0" w:rsidRPr="009A0BF0" w:rsidRDefault="00935EA5" w:rsidP="00382445">
      <w:pPr>
        <w:rPr>
          <w:lang w:val="es-MX"/>
        </w:rPr>
      </w:pPr>
      <w:r>
        <w:rPr>
          <w:noProof/>
          <w:lang w:val="es-MX"/>
        </w:rPr>
        <w:drawing>
          <wp:inline distT="0" distB="0" distL="0" distR="0" wp14:anchorId="2FAA476F" wp14:editId="47D13BA3">
            <wp:extent cx="5733288" cy="2744037"/>
            <wp:effectExtent l="0" t="0" r="1270" b="0"/>
            <wp:docPr id="13190575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57590" name="Imagen 13190575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288" cy="2744037"/>
                    </a:xfrm>
                    <a:prstGeom prst="rect">
                      <a:avLst/>
                    </a:prstGeom>
                  </pic:spPr>
                </pic:pic>
              </a:graphicData>
            </a:graphic>
          </wp:inline>
        </w:drawing>
      </w:r>
    </w:p>
    <w:p w14:paraId="16BF9067" w14:textId="77777777" w:rsidR="009A0BF0" w:rsidRPr="009A0BF0" w:rsidRDefault="009A0BF0" w:rsidP="00382445">
      <w:pPr>
        <w:rPr>
          <w:lang w:val="es-MX"/>
        </w:rPr>
      </w:pPr>
    </w:p>
    <w:p w14:paraId="5C847D58" w14:textId="35FC7CF2" w:rsidR="009A0BF0" w:rsidRDefault="00935EA5" w:rsidP="00935EA5">
      <w:pPr>
        <w:jc w:val="both"/>
        <w:rPr>
          <w:lang w:val="es-MX"/>
        </w:rPr>
      </w:pPr>
      <w:r w:rsidRPr="00935EA5">
        <w:rPr>
          <w:lang w:val="es-MX"/>
        </w:rPr>
        <w:t xml:space="preserve">La navegación en </w:t>
      </w:r>
      <w:r w:rsidRPr="00935EA5">
        <w:rPr>
          <w:lang w:val="es-MX"/>
        </w:rPr>
        <w:t>Aldebarán</w:t>
      </w:r>
      <w:r w:rsidRPr="00935EA5">
        <w:rPr>
          <w:lang w:val="es-MX"/>
        </w:rPr>
        <w:t xml:space="preserve"> Web es sencilla y está diseñada para permitir a los usuarios moverse fácilmente entre las diferentes secciones y funcionalidades del software. Para navegar, los usuarios pueden utilizar el panel lateral </w:t>
      </w:r>
      <w:r>
        <w:rPr>
          <w:lang w:val="es-MX"/>
        </w:rPr>
        <w:t>izquierdo</w:t>
      </w:r>
      <w:r w:rsidRPr="00935EA5">
        <w:rPr>
          <w:lang w:val="es-MX"/>
        </w:rPr>
        <w:t xml:space="preserve"> para seleccionar la opción deseada. Una vez seleccionada, la información correspondiente se mostrará en el cuadro central de la interfaz.</w:t>
      </w:r>
    </w:p>
    <w:p w14:paraId="0DB459D5" w14:textId="77777777" w:rsidR="00935EA5" w:rsidRDefault="00935EA5" w:rsidP="00935EA5">
      <w:pPr>
        <w:jc w:val="both"/>
        <w:rPr>
          <w:lang w:val="es-MX"/>
        </w:rPr>
      </w:pPr>
    </w:p>
    <w:p w14:paraId="5B3572DD" w14:textId="21803228" w:rsidR="00935EA5" w:rsidRDefault="00935EA5" w:rsidP="00935EA5">
      <w:pPr>
        <w:pStyle w:val="Ttulo2"/>
        <w:rPr>
          <w:lang w:val="es-MX"/>
        </w:rPr>
      </w:pPr>
      <w:bookmarkStart w:id="7" w:name="_Toc164026948"/>
      <w:r w:rsidRPr="00935EA5">
        <w:rPr>
          <w:lang w:val="es-MX"/>
        </w:rPr>
        <w:t>Funciones principales y sus ubicaciones en la interfaz</w:t>
      </w:r>
      <w:bookmarkEnd w:id="7"/>
      <w:r>
        <w:rPr>
          <w:lang w:val="es-MX"/>
        </w:rPr>
        <w:t xml:space="preserve"> </w:t>
      </w:r>
    </w:p>
    <w:p w14:paraId="05E83B6D" w14:textId="48C170DD" w:rsidR="00935EA5" w:rsidRPr="00935EA5" w:rsidRDefault="00935EA5" w:rsidP="00935EA5">
      <w:pPr>
        <w:jc w:val="both"/>
        <w:rPr>
          <w:lang w:val="es-MX"/>
        </w:rPr>
      </w:pPr>
      <w:r w:rsidRPr="00935EA5">
        <w:rPr>
          <w:lang w:val="es-MX"/>
        </w:rPr>
        <w:t xml:space="preserve">Las funciones principales de </w:t>
      </w:r>
      <w:r w:rsidRPr="00935EA5">
        <w:rPr>
          <w:lang w:val="es-MX"/>
        </w:rPr>
        <w:t>Aldebarán</w:t>
      </w:r>
      <w:r w:rsidRPr="00935EA5">
        <w:rPr>
          <w:lang w:val="es-MX"/>
        </w:rPr>
        <w:t xml:space="preserve"> Web están ubicadas en el panel lateral </w:t>
      </w:r>
      <w:r>
        <w:rPr>
          <w:lang w:val="es-MX"/>
        </w:rPr>
        <w:t>izquierdo</w:t>
      </w:r>
      <w:r w:rsidRPr="00935EA5">
        <w:rPr>
          <w:lang w:val="es-MX"/>
        </w:rPr>
        <w:t>, organizadas de manera lógica para facilitar su acceso. Algunas de las funciones destacadas y sus ubicaciones incluyen:</w:t>
      </w:r>
    </w:p>
    <w:p w14:paraId="4FF724D6" w14:textId="51AEDC94" w:rsidR="00935EA5" w:rsidRPr="00935EA5" w:rsidRDefault="00935EA5" w:rsidP="00935EA5">
      <w:pPr>
        <w:jc w:val="both"/>
        <w:rPr>
          <w:lang w:val="es-MX"/>
        </w:rPr>
      </w:pPr>
      <w:r>
        <w:rPr>
          <w:lang w:val="es-MX"/>
        </w:rPr>
        <w:t xml:space="preserve">Parametrizaciones del sistema: Están ubicadas en la sección “Administración”, donde los usuarios pueden configurar Artículos, Empresas transportadoras, </w:t>
      </w:r>
      <w:r w:rsidR="00D63EEF">
        <w:rPr>
          <w:lang w:val="es-MX"/>
        </w:rPr>
        <w:t>f</w:t>
      </w:r>
      <w:r>
        <w:rPr>
          <w:lang w:val="es-MX"/>
        </w:rPr>
        <w:t xml:space="preserve">uncionarios, </w:t>
      </w:r>
      <w:r w:rsidR="00D63EEF">
        <w:rPr>
          <w:lang w:val="es-MX"/>
        </w:rPr>
        <w:t>c</w:t>
      </w:r>
      <w:r>
        <w:rPr>
          <w:lang w:val="es-MX"/>
        </w:rPr>
        <w:t xml:space="preserve">lientes y </w:t>
      </w:r>
      <w:r w:rsidR="00D63EEF">
        <w:rPr>
          <w:lang w:val="es-MX"/>
        </w:rPr>
        <w:t>p</w:t>
      </w:r>
      <w:r>
        <w:rPr>
          <w:lang w:val="es-MX"/>
        </w:rPr>
        <w:t>roveedores.</w:t>
      </w:r>
    </w:p>
    <w:p w14:paraId="7A433CE4" w14:textId="5A7609AE" w:rsidR="00935EA5" w:rsidRPr="009A0BF0" w:rsidRDefault="00935EA5" w:rsidP="00935EA5">
      <w:pPr>
        <w:jc w:val="both"/>
        <w:rPr>
          <w:lang w:val="es-MX"/>
        </w:rPr>
      </w:pPr>
      <w:r w:rsidRPr="00935EA5">
        <w:rPr>
          <w:lang w:val="es-MX"/>
        </w:rPr>
        <w:lastRenderedPageBreak/>
        <w:t>Acciones de movimiento de inventarios: Están ubicadas en la sección "Movimientos de inventario", donde los usuarios pueden realizar órdenes de compra, reservas de artículos, pedidos</w:t>
      </w:r>
      <w:r w:rsidR="00D63EEF">
        <w:rPr>
          <w:lang w:val="es-MX"/>
        </w:rPr>
        <w:t>, traslado de pedidos a proceso, despacho de pedidos procesados, ajustes de inventario</w:t>
      </w:r>
      <w:r w:rsidRPr="00935EA5">
        <w:rPr>
          <w:lang w:val="es-MX"/>
        </w:rPr>
        <w:t xml:space="preserve"> y traslados entre bodegas.</w:t>
      </w:r>
    </w:p>
    <w:p w14:paraId="08D5FA69" w14:textId="77777777" w:rsidR="009A0BF0" w:rsidRDefault="009A0BF0" w:rsidP="00382445"/>
    <w:p w14:paraId="7038F7EE" w14:textId="73150AFA" w:rsidR="00F752C9" w:rsidRDefault="00F752C9" w:rsidP="00F752C9">
      <w:pPr>
        <w:pStyle w:val="Ttulo1"/>
      </w:pPr>
      <w:bookmarkStart w:id="8" w:name="_Toc164026949"/>
      <w:r>
        <w:t>Administración</w:t>
      </w:r>
      <w:bookmarkEnd w:id="8"/>
      <w:r>
        <w:t xml:space="preserve"> </w:t>
      </w:r>
    </w:p>
    <w:p w14:paraId="6B30FDCA" w14:textId="24BD689B" w:rsidR="00F752C9" w:rsidRDefault="00F752C9" w:rsidP="00F752C9">
      <w:pPr>
        <w:pStyle w:val="Ttulo2"/>
      </w:pPr>
      <w:bookmarkStart w:id="9" w:name="_Toc164026950"/>
      <w:r>
        <w:t>Gestión de Artículos y Referencias</w:t>
      </w:r>
      <w:bookmarkEnd w:id="9"/>
    </w:p>
    <w:p w14:paraId="2BB93B86" w14:textId="51850BF8" w:rsidR="009A0BF0" w:rsidRPr="009A0BF0" w:rsidRDefault="00F752C9" w:rsidP="00F752C9">
      <w:pPr>
        <w:rPr>
          <w:lang w:val="es-MX"/>
        </w:rPr>
      </w:pPr>
      <w:r w:rsidRPr="009A0BF0">
        <w:rPr>
          <w:lang w:val="es-MX"/>
        </w:rPr>
        <w:t>La interfaz de usuario</w:t>
      </w:r>
    </w:p>
    <w:p w14:paraId="1C1D2A67" w14:textId="5AF7D971" w:rsidR="00F752C9" w:rsidRDefault="00F752C9" w:rsidP="00F752C9">
      <w:pPr>
        <w:pStyle w:val="Ttulo2"/>
      </w:pPr>
      <w:bookmarkStart w:id="10" w:name="_Toc164026951"/>
      <w:r>
        <w:t>Artículos por áreas</w:t>
      </w:r>
      <w:bookmarkEnd w:id="10"/>
    </w:p>
    <w:p w14:paraId="6F253A21" w14:textId="7A4E5973" w:rsidR="009A0BF0" w:rsidRPr="009A0BF0" w:rsidRDefault="00F752C9" w:rsidP="00382445">
      <w:pPr>
        <w:rPr>
          <w:lang w:val="es-MX"/>
        </w:rPr>
      </w:pPr>
      <w:r w:rsidRPr="009A0BF0">
        <w:rPr>
          <w:lang w:val="es-MX"/>
        </w:rPr>
        <w:t>La interfaz de usuario</w:t>
      </w:r>
    </w:p>
    <w:p w14:paraId="071C8B8E" w14:textId="54E2B78C" w:rsidR="00F752C9" w:rsidRDefault="00F752C9" w:rsidP="00F752C9">
      <w:pPr>
        <w:pStyle w:val="Ttulo2"/>
      </w:pPr>
      <w:bookmarkStart w:id="11" w:name="_Toc164026952"/>
      <w:r>
        <w:t>Empresas transportadoras</w:t>
      </w:r>
      <w:r>
        <w:t xml:space="preserve"> </w:t>
      </w:r>
      <w:r>
        <w:t>y agentes de transporte</w:t>
      </w:r>
      <w:bookmarkEnd w:id="11"/>
    </w:p>
    <w:p w14:paraId="5C5304C5" w14:textId="77777777" w:rsidR="00F752C9" w:rsidRPr="009A0BF0" w:rsidRDefault="00F752C9" w:rsidP="00F752C9">
      <w:pPr>
        <w:rPr>
          <w:lang w:val="es-MX"/>
        </w:rPr>
      </w:pPr>
      <w:r w:rsidRPr="009A0BF0">
        <w:rPr>
          <w:lang w:val="es-MX"/>
        </w:rPr>
        <w:t>La interfaz de usuario</w:t>
      </w:r>
    </w:p>
    <w:p w14:paraId="0953199D" w14:textId="05F68274" w:rsidR="00F752C9" w:rsidRDefault="00F752C9" w:rsidP="00F752C9">
      <w:pPr>
        <w:pStyle w:val="Ttulo2"/>
      </w:pPr>
      <w:bookmarkStart w:id="12" w:name="_Toc164026953"/>
      <w:r>
        <w:t>Funcionarios</w:t>
      </w:r>
      <w:bookmarkEnd w:id="12"/>
    </w:p>
    <w:p w14:paraId="540A56EE" w14:textId="77777777" w:rsidR="00F752C9" w:rsidRDefault="00F752C9" w:rsidP="00F752C9">
      <w:pPr>
        <w:rPr>
          <w:lang w:val="es-MX"/>
        </w:rPr>
      </w:pPr>
      <w:r w:rsidRPr="009A0BF0">
        <w:rPr>
          <w:lang w:val="es-MX"/>
        </w:rPr>
        <w:t>La interfaz de usuario</w:t>
      </w:r>
    </w:p>
    <w:p w14:paraId="01E7C05D" w14:textId="7BD87816" w:rsidR="00F752C9" w:rsidRDefault="00F752C9" w:rsidP="00F752C9">
      <w:pPr>
        <w:pStyle w:val="Ttulo2"/>
      </w:pPr>
      <w:bookmarkStart w:id="13" w:name="_Toc164026954"/>
      <w:r>
        <w:t>Alarmas por funcionario</w:t>
      </w:r>
      <w:bookmarkEnd w:id="13"/>
    </w:p>
    <w:p w14:paraId="32CB4DFB" w14:textId="77777777" w:rsidR="00F752C9" w:rsidRDefault="00F752C9" w:rsidP="00F752C9">
      <w:pPr>
        <w:rPr>
          <w:lang w:val="es-MX"/>
        </w:rPr>
      </w:pPr>
      <w:r w:rsidRPr="009A0BF0">
        <w:rPr>
          <w:lang w:val="es-MX"/>
        </w:rPr>
        <w:t>La interfaz de usuario</w:t>
      </w:r>
    </w:p>
    <w:p w14:paraId="03D50766" w14:textId="1D9F5EA5" w:rsidR="00F752C9" w:rsidRDefault="00F752C9" w:rsidP="00F752C9">
      <w:pPr>
        <w:pStyle w:val="Ttulo2"/>
      </w:pPr>
      <w:bookmarkStart w:id="14" w:name="_Toc164026955"/>
      <w:r>
        <w:t>Clientes y contactos</w:t>
      </w:r>
      <w:bookmarkEnd w:id="14"/>
    </w:p>
    <w:p w14:paraId="1E897BD8" w14:textId="77777777" w:rsidR="00F752C9" w:rsidRDefault="00F752C9" w:rsidP="00F752C9">
      <w:pPr>
        <w:rPr>
          <w:lang w:val="es-MX"/>
        </w:rPr>
      </w:pPr>
      <w:r w:rsidRPr="009A0BF0">
        <w:rPr>
          <w:lang w:val="es-MX"/>
        </w:rPr>
        <w:t>La interfaz de usuario</w:t>
      </w:r>
    </w:p>
    <w:p w14:paraId="47BA42A3" w14:textId="58449EAA" w:rsidR="00F752C9" w:rsidRDefault="00F752C9" w:rsidP="00F752C9">
      <w:pPr>
        <w:pStyle w:val="Ttulo2"/>
      </w:pPr>
      <w:bookmarkStart w:id="15" w:name="_Toc164026956"/>
      <w:r>
        <w:t>Proveedores y sus referencias</w:t>
      </w:r>
      <w:bookmarkEnd w:id="15"/>
    </w:p>
    <w:p w14:paraId="4F9B3A76" w14:textId="77777777" w:rsidR="00F752C9" w:rsidRDefault="00F752C9" w:rsidP="00F752C9">
      <w:pPr>
        <w:rPr>
          <w:lang w:val="es-MX"/>
        </w:rPr>
      </w:pPr>
      <w:r w:rsidRPr="009A0BF0">
        <w:rPr>
          <w:lang w:val="es-MX"/>
        </w:rPr>
        <w:t>La interfaz de usuario</w:t>
      </w:r>
    </w:p>
    <w:p w14:paraId="4B3D135C" w14:textId="31ED0582" w:rsidR="00F752C9" w:rsidRDefault="00F752C9" w:rsidP="00F752C9">
      <w:pPr>
        <w:pStyle w:val="Ttulo2"/>
      </w:pPr>
      <w:bookmarkStart w:id="16" w:name="_Toc164026957"/>
      <w:r>
        <w:t>Proveedor de correo y plantillas</w:t>
      </w:r>
      <w:bookmarkEnd w:id="16"/>
    </w:p>
    <w:p w14:paraId="011C85B2" w14:textId="77777777" w:rsidR="00F752C9" w:rsidRPr="009A0BF0" w:rsidRDefault="00F752C9" w:rsidP="00F752C9">
      <w:pPr>
        <w:rPr>
          <w:lang w:val="es-MX"/>
        </w:rPr>
      </w:pPr>
      <w:r w:rsidRPr="009A0BF0">
        <w:rPr>
          <w:lang w:val="es-MX"/>
        </w:rPr>
        <w:t>La interfaz de usuario</w:t>
      </w:r>
    </w:p>
    <w:p w14:paraId="04910A19" w14:textId="77777777" w:rsidR="00F752C9" w:rsidRPr="009A0BF0" w:rsidRDefault="00F752C9" w:rsidP="00F752C9">
      <w:pPr>
        <w:rPr>
          <w:lang w:val="es-MX"/>
        </w:rPr>
      </w:pPr>
    </w:p>
    <w:p w14:paraId="172A2AD7" w14:textId="77777777" w:rsidR="00F752C9" w:rsidRPr="009A0BF0" w:rsidRDefault="00F752C9" w:rsidP="00F752C9">
      <w:pPr>
        <w:rPr>
          <w:lang w:val="es-MX"/>
        </w:rPr>
      </w:pPr>
    </w:p>
    <w:p w14:paraId="6C34F247" w14:textId="360935E6" w:rsidR="00A67E70" w:rsidRDefault="00A67E70" w:rsidP="00A67E70">
      <w:pPr>
        <w:pStyle w:val="Ttulo1"/>
      </w:pPr>
      <w:bookmarkStart w:id="17" w:name="_Toc164026958"/>
      <w:r>
        <w:t>Movimientos de inventario</w:t>
      </w:r>
      <w:bookmarkEnd w:id="17"/>
    </w:p>
    <w:p w14:paraId="463F7079" w14:textId="48716D47" w:rsidR="00A67E70" w:rsidRDefault="00A67E70" w:rsidP="00A67E70">
      <w:pPr>
        <w:pStyle w:val="Ttulo2"/>
      </w:pPr>
      <w:bookmarkStart w:id="18" w:name="_Toc164026959"/>
      <w:r>
        <w:t>Órdenes de compra</w:t>
      </w:r>
      <w:bookmarkEnd w:id="18"/>
    </w:p>
    <w:p w14:paraId="0ACAB457" w14:textId="77777777" w:rsidR="00A67E70" w:rsidRPr="009A0BF0" w:rsidRDefault="00A67E70" w:rsidP="00A67E70">
      <w:pPr>
        <w:rPr>
          <w:lang w:val="es-MX"/>
        </w:rPr>
      </w:pPr>
      <w:r w:rsidRPr="009A0BF0">
        <w:rPr>
          <w:lang w:val="es-MX"/>
        </w:rPr>
        <w:t>La interfaz de usuario</w:t>
      </w:r>
    </w:p>
    <w:p w14:paraId="2ECBF9C8" w14:textId="606EC7E4" w:rsidR="00A67E70" w:rsidRDefault="00A67E70" w:rsidP="00A67E70">
      <w:pPr>
        <w:pStyle w:val="Ttulo2"/>
      </w:pPr>
      <w:bookmarkStart w:id="19" w:name="_Toc164026960"/>
      <w:r>
        <w:t>Reserva de artículos</w:t>
      </w:r>
      <w:bookmarkEnd w:id="19"/>
    </w:p>
    <w:p w14:paraId="623A2DF1" w14:textId="72F993C7" w:rsidR="00A67E70" w:rsidRDefault="00A67E70" w:rsidP="00A67E70">
      <w:pPr>
        <w:rPr>
          <w:lang w:val="es-MX"/>
        </w:rPr>
      </w:pPr>
      <w:r w:rsidRPr="009A0BF0">
        <w:rPr>
          <w:lang w:val="es-MX"/>
        </w:rPr>
        <w:t>La interfaz de usuario</w:t>
      </w:r>
    </w:p>
    <w:p w14:paraId="6248FF3A" w14:textId="4D19FAA2" w:rsidR="00A67E70" w:rsidRDefault="00A67E70" w:rsidP="00A67E70">
      <w:pPr>
        <w:pStyle w:val="Ttulo2"/>
      </w:pPr>
      <w:bookmarkStart w:id="20" w:name="_Toc164026961"/>
      <w:r>
        <w:t>Pedido de artículos</w:t>
      </w:r>
      <w:bookmarkEnd w:id="20"/>
    </w:p>
    <w:p w14:paraId="257437BA" w14:textId="77777777" w:rsidR="00A67E70" w:rsidRDefault="00A67E70" w:rsidP="00A67E70">
      <w:pPr>
        <w:rPr>
          <w:lang w:val="es-MX"/>
        </w:rPr>
      </w:pPr>
      <w:r w:rsidRPr="009A0BF0">
        <w:rPr>
          <w:lang w:val="es-MX"/>
        </w:rPr>
        <w:t>La interfaz de usuario</w:t>
      </w:r>
    </w:p>
    <w:p w14:paraId="660A6EF0" w14:textId="4A4E5608" w:rsidR="00A67E70" w:rsidRDefault="00A67E70" w:rsidP="00A67E70">
      <w:pPr>
        <w:pStyle w:val="Ttulo2"/>
      </w:pPr>
      <w:bookmarkStart w:id="21" w:name="_Toc164026962"/>
      <w:r>
        <w:t>Traslado de pedidos a proceso</w:t>
      </w:r>
      <w:bookmarkEnd w:id="21"/>
    </w:p>
    <w:p w14:paraId="394ED929" w14:textId="77777777" w:rsidR="00A67E70" w:rsidRDefault="00A67E70" w:rsidP="00A67E70">
      <w:pPr>
        <w:rPr>
          <w:lang w:val="es-MX"/>
        </w:rPr>
      </w:pPr>
      <w:r w:rsidRPr="009A0BF0">
        <w:rPr>
          <w:lang w:val="es-MX"/>
        </w:rPr>
        <w:t>La interfaz de usuario</w:t>
      </w:r>
    </w:p>
    <w:p w14:paraId="37975BC7" w14:textId="762E5E7B" w:rsidR="00A67E70" w:rsidRDefault="00A67E70" w:rsidP="00A67E70">
      <w:pPr>
        <w:pStyle w:val="Ttulo2"/>
      </w:pPr>
      <w:bookmarkStart w:id="22" w:name="_Toc164026963"/>
      <w:r>
        <w:t>Despacho de pedidos procesados</w:t>
      </w:r>
      <w:bookmarkEnd w:id="22"/>
    </w:p>
    <w:p w14:paraId="44A8A208" w14:textId="77777777" w:rsidR="00A67E70" w:rsidRDefault="00A67E70" w:rsidP="00A67E70">
      <w:pPr>
        <w:rPr>
          <w:lang w:val="es-MX"/>
        </w:rPr>
      </w:pPr>
      <w:r w:rsidRPr="009A0BF0">
        <w:rPr>
          <w:lang w:val="es-MX"/>
        </w:rPr>
        <w:t>La interfaz de usuario</w:t>
      </w:r>
    </w:p>
    <w:p w14:paraId="4C072387" w14:textId="12211AFE" w:rsidR="00A67E70" w:rsidRDefault="00A67E70" w:rsidP="00A67E70">
      <w:pPr>
        <w:pStyle w:val="Ttulo2"/>
      </w:pPr>
      <w:bookmarkStart w:id="23" w:name="_Toc164026964"/>
      <w:r>
        <w:t>Ajustes e inventario</w:t>
      </w:r>
      <w:bookmarkEnd w:id="23"/>
    </w:p>
    <w:p w14:paraId="48EAD8FF" w14:textId="77777777" w:rsidR="00A67E70" w:rsidRDefault="00A67E70" w:rsidP="00A67E70">
      <w:pPr>
        <w:rPr>
          <w:lang w:val="es-MX"/>
        </w:rPr>
      </w:pPr>
      <w:r w:rsidRPr="009A0BF0">
        <w:rPr>
          <w:lang w:val="es-MX"/>
        </w:rPr>
        <w:t>La interfaz de usuario</w:t>
      </w:r>
    </w:p>
    <w:p w14:paraId="60ED8091" w14:textId="4356FD8A" w:rsidR="00A67E70" w:rsidRDefault="00A67E70" w:rsidP="00A67E70">
      <w:pPr>
        <w:pStyle w:val="Ttulo2"/>
      </w:pPr>
      <w:bookmarkStart w:id="24" w:name="_Toc164026965"/>
      <w:r>
        <w:t>Traslado entre bodegas</w:t>
      </w:r>
      <w:bookmarkEnd w:id="24"/>
    </w:p>
    <w:p w14:paraId="126A34F6" w14:textId="77777777" w:rsidR="00A67E70" w:rsidRPr="009A0BF0" w:rsidRDefault="00A67E70" w:rsidP="00A67E70">
      <w:pPr>
        <w:rPr>
          <w:lang w:val="es-MX"/>
        </w:rPr>
      </w:pPr>
      <w:r w:rsidRPr="009A0BF0">
        <w:rPr>
          <w:lang w:val="es-MX"/>
        </w:rPr>
        <w:t>La interfaz de usuario</w:t>
      </w:r>
    </w:p>
    <w:p w14:paraId="1A343BF9" w14:textId="77777777" w:rsidR="00A67E70" w:rsidRPr="009A0BF0" w:rsidRDefault="00A67E70" w:rsidP="00A67E70">
      <w:pPr>
        <w:rPr>
          <w:lang w:val="es-MX"/>
        </w:rPr>
      </w:pPr>
    </w:p>
    <w:p w14:paraId="475CBE8E" w14:textId="77777777" w:rsidR="00A67E70" w:rsidRPr="009A0BF0" w:rsidRDefault="00A67E70" w:rsidP="00A67E70">
      <w:pPr>
        <w:rPr>
          <w:lang w:val="es-MX"/>
        </w:rPr>
      </w:pPr>
    </w:p>
    <w:p w14:paraId="5BA3D7B7" w14:textId="77777777" w:rsidR="00A67E70" w:rsidRPr="009A0BF0" w:rsidRDefault="00A67E70" w:rsidP="00A67E70">
      <w:pPr>
        <w:rPr>
          <w:lang w:val="es-MX"/>
        </w:rPr>
      </w:pPr>
    </w:p>
    <w:p w14:paraId="7C708BAB" w14:textId="6CBAAAFC" w:rsidR="00A67E70" w:rsidRDefault="00A67E70" w:rsidP="00A67E70">
      <w:pPr>
        <w:pStyle w:val="Ttulo1"/>
      </w:pPr>
      <w:bookmarkStart w:id="25" w:name="_Toc164026966"/>
      <w:r>
        <w:lastRenderedPageBreak/>
        <w:t>Reportes</w:t>
      </w:r>
      <w:bookmarkEnd w:id="25"/>
    </w:p>
    <w:p w14:paraId="04AB246C" w14:textId="74452450" w:rsidR="00A67E70" w:rsidRDefault="00A67E70" w:rsidP="00A67E70">
      <w:pPr>
        <w:pStyle w:val="Ttulo2"/>
      </w:pPr>
      <w:bookmarkStart w:id="26" w:name="_Toc164026967"/>
      <w:r>
        <w:t>Inventario</w:t>
      </w:r>
      <w:bookmarkEnd w:id="26"/>
    </w:p>
    <w:p w14:paraId="266B5BC6" w14:textId="5904ADDE" w:rsidR="00A67E70" w:rsidRPr="00A67E70" w:rsidRDefault="00A67E70" w:rsidP="00A67E70">
      <w:pPr>
        <w:rPr>
          <w:lang w:val="es-MX"/>
        </w:rPr>
      </w:pPr>
      <w:r w:rsidRPr="009A0BF0">
        <w:rPr>
          <w:lang w:val="es-MX"/>
        </w:rPr>
        <w:t>La interfaz de usuario</w:t>
      </w:r>
    </w:p>
    <w:p w14:paraId="5BC12200" w14:textId="2DDC0F5E" w:rsidR="00A67E70" w:rsidRDefault="00A67E70" w:rsidP="00A67E70">
      <w:pPr>
        <w:pStyle w:val="Ttulo3"/>
      </w:pPr>
      <w:bookmarkStart w:id="27" w:name="_Toc164026968"/>
      <w:r>
        <w:t>Inventario</w:t>
      </w:r>
      <w:bookmarkEnd w:id="27"/>
      <w:r>
        <w:t xml:space="preserve"> </w:t>
      </w:r>
    </w:p>
    <w:p w14:paraId="42625DEC" w14:textId="4FDC6C59" w:rsidR="00A67E70" w:rsidRPr="00A67E70" w:rsidRDefault="00A67E70" w:rsidP="00A67E70">
      <w:pPr>
        <w:rPr>
          <w:lang w:val="es-MX"/>
        </w:rPr>
      </w:pPr>
      <w:r w:rsidRPr="009A0BF0">
        <w:rPr>
          <w:lang w:val="es-MX"/>
        </w:rPr>
        <w:t>La interfaz de usuario</w:t>
      </w:r>
    </w:p>
    <w:p w14:paraId="1925E591" w14:textId="56356F2B" w:rsidR="00A67E70" w:rsidRPr="00A67E70" w:rsidRDefault="00A67E70" w:rsidP="00A67E70">
      <w:pPr>
        <w:pStyle w:val="Ttulo3"/>
      </w:pPr>
      <w:bookmarkStart w:id="28" w:name="_Toc164026969"/>
      <w:r>
        <w:t>Inventario</w:t>
      </w:r>
      <w:r>
        <w:t xml:space="preserve"> en proceso</w:t>
      </w:r>
      <w:bookmarkEnd w:id="28"/>
    </w:p>
    <w:p w14:paraId="34A0FC1B" w14:textId="77777777" w:rsidR="00A67E70" w:rsidRPr="009A0BF0" w:rsidRDefault="00A67E70" w:rsidP="00A67E70">
      <w:pPr>
        <w:rPr>
          <w:lang w:val="es-MX"/>
        </w:rPr>
      </w:pPr>
      <w:r w:rsidRPr="009A0BF0">
        <w:rPr>
          <w:lang w:val="es-MX"/>
        </w:rPr>
        <w:t>La interfaz de usuario</w:t>
      </w:r>
    </w:p>
    <w:p w14:paraId="7A052449" w14:textId="2BC3E5EE" w:rsidR="00A67E70" w:rsidRPr="00A67E70" w:rsidRDefault="00A67E70" w:rsidP="00A67E70">
      <w:pPr>
        <w:pStyle w:val="Ttulo3"/>
      </w:pPr>
      <w:bookmarkStart w:id="29" w:name="_Toc164026970"/>
      <w:r>
        <w:t>Movimiento de artículo</w:t>
      </w:r>
      <w:bookmarkEnd w:id="29"/>
    </w:p>
    <w:p w14:paraId="324DF06B" w14:textId="77777777" w:rsidR="00A67E70" w:rsidRDefault="00A67E70" w:rsidP="00A67E70">
      <w:pPr>
        <w:rPr>
          <w:lang w:val="es-MX"/>
        </w:rPr>
      </w:pPr>
      <w:r w:rsidRPr="009A0BF0">
        <w:rPr>
          <w:lang w:val="es-MX"/>
        </w:rPr>
        <w:t>La interfaz de usuario</w:t>
      </w:r>
    </w:p>
    <w:p w14:paraId="3EC3EDF2" w14:textId="0CB2D340" w:rsidR="00A67E70" w:rsidRPr="00A67E70" w:rsidRDefault="00A67E70" w:rsidP="00A67E70">
      <w:pPr>
        <w:pStyle w:val="Ttulo3"/>
      </w:pPr>
      <w:bookmarkStart w:id="30" w:name="_Toc164026971"/>
      <w:r>
        <w:t>Existencias en bodega</w:t>
      </w:r>
      <w:bookmarkEnd w:id="30"/>
    </w:p>
    <w:p w14:paraId="7D8C3553" w14:textId="77777777" w:rsidR="00A67E70" w:rsidRDefault="00A67E70" w:rsidP="00A67E70">
      <w:pPr>
        <w:rPr>
          <w:lang w:val="es-MX"/>
        </w:rPr>
      </w:pPr>
      <w:r w:rsidRPr="009A0BF0">
        <w:rPr>
          <w:lang w:val="es-MX"/>
        </w:rPr>
        <w:t>La interfaz de usuario</w:t>
      </w:r>
    </w:p>
    <w:p w14:paraId="5B8276B9" w14:textId="7CBC1423" w:rsidR="00A67E70" w:rsidRPr="00A67E70" w:rsidRDefault="00A67E70" w:rsidP="00A67E70">
      <w:pPr>
        <w:pStyle w:val="Ttulo3"/>
      </w:pPr>
      <w:bookmarkStart w:id="31" w:name="_Toc164026972"/>
      <w:r>
        <w:t>Ajustes de inventario</w:t>
      </w:r>
      <w:bookmarkEnd w:id="31"/>
    </w:p>
    <w:p w14:paraId="37117B50" w14:textId="77777777" w:rsidR="00A67E70" w:rsidRDefault="00A67E70" w:rsidP="00A67E70">
      <w:pPr>
        <w:rPr>
          <w:lang w:val="es-MX"/>
        </w:rPr>
      </w:pPr>
      <w:r w:rsidRPr="009A0BF0">
        <w:rPr>
          <w:lang w:val="es-MX"/>
        </w:rPr>
        <w:t>La interfaz de usuario</w:t>
      </w:r>
    </w:p>
    <w:p w14:paraId="00EA6A28" w14:textId="6D38CEE6" w:rsidR="00A67E70" w:rsidRPr="00A67E70" w:rsidRDefault="00A67E70" w:rsidP="00A67E70">
      <w:pPr>
        <w:pStyle w:val="Ttulo3"/>
      </w:pPr>
      <w:bookmarkStart w:id="32" w:name="_Toc164026973"/>
      <w:r>
        <w:t>Traslados entre bodegas</w:t>
      </w:r>
      <w:bookmarkEnd w:id="32"/>
    </w:p>
    <w:p w14:paraId="3BF73DC0" w14:textId="77777777" w:rsidR="00A67E70" w:rsidRDefault="00A67E70" w:rsidP="00A67E70">
      <w:pPr>
        <w:rPr>
          <w:lang w:val="es-MX"/>
        </w:rPr>
      </w:pPr>
      <w:r w:rsidRPr="009A0BF0">
        <w:rPr>
          <w:lang w:val="es-MX"/>
        </w:rPr>
        <w:t>La interfaz de usuario</w:t>
      </w:r>
    </w:p>
    <w:p w14:paraId="29247EA5" w14:textId="580B151A" w:rsidR="00A67E70" w:rsidRPr="00A67E70" w:rsidRDefault="00A67E70" w:rsidP="00A67E70">
      <w:pPr>
        <w:pStyle w:val="Ttulo3"/>
      </w:pPr>
      <w:bookmarkStart w:id="33" w:name="_Toc164026974"/>
      <w:r>
        <w:t>Zona franca vs. Disponible</w:t>
      </w:r>
      <w:bookmarkEnd w:id="33"/>
    </w:p>
    <w:p w14:paraId="781B43E6" w14:textId="77777777" w:rsidR="00A67E70" w:rsidRPr="009A0BF0" w:rsidRDefault="00A67E70" w:rsidP="00A67E70">
      <w:pPr>
        <w:rPr>
          <w:lang w:val="es-MX"/>
        </w:rPr>
      </w:pPr>
      <w:r w:rsidRPr="009A0BF0">
        <w:rPr>
          <w:lang w:val="es-MX"/>
        </w:rPr>
        <w:t>La interfaz de usuario</w:t>
      </w:r>
    </w:p>
    <w:p w14:paraId="65F95450" w14:textId="77777777" w:rsidR="00A67E70" w:rsidRPr="009A0BF0" w:rsidRDefault="00A67E70" w:rsidP="00A67E70">
      <w:pPr>
        <w:rPr>
          <w:lang w:val="es-MX"/>
        </w:rPr>
      </w:pPr>
    </w:p>
    <w:p w14:paraId="6531F17C" w14:textId="3CE5133E" w:rsidR="00A67E70" w:rsidRDefault="00A67E70" w:rsidP="00A67E70">
      <w:pPr>
        <w:pStyle w:val="Ttulo2"/>
      </w:pPr>
      <w:bookmarkStart w:id="34" w:name="_Toc164026975"/>
      <w:r>
        <w:t>Clientes</w:t>
      </w:r>
      <w:bookmarkEnd w:id="34"/>
    </w:p>
    <w:p w14:paraId="480A0913" w14:textId="77777777" w:rsidR="00A67E70" w:rsidRPr="00A67E70" w:rsidRDefault="00A67E70" w:rsidP="00A67E70">
      <w:pPr>
        <w:rPr>
          <w:lang w:val="es-MX"/>
        </w:rPr>
      </w:pPr>
      <w:r w:rsidRPr="009A0BF0">
        <w:rPr>
          <w:lang w:val="es-MX"/>
        </w:rPr>
        <w:t>La interfaz de usuario</w:t>
      </w:r>
    </w:p>
    <w:p w14:paraId="440AEE60" w14:textId="70B4EA3A" w:rsidR="00A67E70" w:rsidRDefault="00A67E70" w:rsidP="00A67E70">
      <w:pPr>
        <w:pStyle w:val="Ttulo3"/>
      </w:pPr>
      <w:bookmarkStart w:id="35" w:name="_Toc164026976"/>
      <w:r>
        <w:t>Reservas por cliente</w:t>
      </w:r>
      <w:bookmarkEnd w:id="35"/>
      <w:r>
        <w:t xml:space="preserve"> </w:t>
      </w:r>
    </w:p>
    <w:p w14:paraId="7267B5DC" w14:textId="77777777" w:rsidR="00A67E70" w:rsidRPr="00A67E70" w:rsidRDefault="00A67E70" w:rsidP="00A67E70">
      <w:pPr>
        <w:rPr>
          <w:lang w:val="es-MX"/>
        </w:rPr>
      </w:pPr>
      <w:r w:rsidRPr="009A0BF0">
        <w:rPr>
          <w:lang w:val="es-MX"/>
        </w:rPr>
        <w:t>La interfaz de usuario</w:t>
      </w:r>
    </w:p>
    <w:p w14:paraId="0FB8A2B9" w14:textId="0AF1557F" w:rsidR="00A67E70" w:rsidRPr="00A67E70" w:rsidRDefault="00A67E70" w:rsidP="00A67E70">
      <w:pPr>
        <w:pStyle w:val="Ttulo3"/>
      </w:pPr>
      <w:bookmarkStart w:id="36" w:name="_Toc164026977"/>
      <w:r>
        <w:t>Pedidos por cliente</w:t>
      </w:r>
      <w:bookmarkEnd w:id="36"/>
    </w:p>
    <w:p w14:paraId="394758F7" w14:textId="77777777" w:rsidR="00A67E70" w:rsidRPr="009A0BF0" w:rsidRDefault="00A67E70" w:rsidP="00A67E70">
      <w:pPr>
        <w:rPr>
          <w:lang w:val="es-MX"/>
        </w:rPr>
      </w:pPr>
      <w:r w:rsidRPr="009A0BF0">
        <w:rPr>
          <w:lang w:val="es-MX"/>
        </w:rPr>
        <w:t>La interfaz de usuario</w:t>
      </w:r>
    </w:p>
    <w:p w14:paraId="012CD9B2" w14:textId="6600C4AF" w:rsidR="00A67E70" w:rsidRPr="00A67E70" w:rsidRDefault="00A67E70" w:rsidP="00A67E70">
      <w:pPr>
        <w:pStyle w:val="Ttulo3"/>
      </w:pPr>
      <w:bookmarkStart w:id="37" w:name="_Toc164026978"/>
      <w:r>
        <w:t>Actividades de pedidos</w:t>
      </w:r>
      <w:bookmarkEnd w:id="37"/>
    </w:p>
    <w:p w14:paraId="30A82C99" w14:textId="77777777" w:rsidR="00A67E70" w:rsidRDefault="00A67E70" w:rsidP="00A67E70">
      <w:pPr>
        <w:rPr>
          <w:lang w:val="es-MX"/>
        </w:rPr>
      </w:pPr>
      <w:r w:rsidRPr="009A0BF0">
        <w:rPr>
          <w:lang w:val="es-MX"/>
        </w:rPr>
        <w:t>La interfaz de usuario</w:t>
      </w:r>
    </w:p>
    <w:p w14:paraId="3EC3C67F" w14:textId="2F093E66" w:rsidR="00A67E70" w:rsidRPr="00A67E70" w:rsidRDefault="00A67E70" w:rsidP="00A67E70">
      <w:pPr>
        <w:pStyle w:val="Ttulo3"/>
      </w:pPr>
      <w:bookmarkStart w:id="38" w:name="_Toc164026979"/>
      <w:r>
        <w:t>Ventas por cliente</w:t>
      </w:r>
      <w:bookmarkEnd w:id="38"/>
    </w:p>
    <w:p w14:paraId="77A2BE1A" w14:textId="77777777" w:rsidR="00A67E70" w:rsidRDefault="00A67E70" w:rsidP="00A67E70">
      <w:pPr>
        <w:rPr>
          <w:lang w:val="es-MX"/>
        </w:rPr>
      </w:pPr>
      <w:r w:rsidRPr="009A0BF0">
        <w:rPr>
          <w:lang w:val="es-MX"/>
        </w:rPr>
        <w:t>La interfaz de usuario</w:t>
      </w:r>
    </w:p>
    <w:p w14:paraId="6F364303" w14:textId="10ABA8D2" w:rsidR="00A67E70" w:rsidRDefault="00A67E70" w:rsidP="00A67E70">
      <w:pPr>
        <w:rPr>
          <w:lang w:val="es-MX"/>
        </w:rPr>
      </w:pPr>
    </w:p>
    <w:p w14:paraId="5557BDD0" w14:textId="6B4630B8" w:rsidR="00A67E70" w:rsidRDefault="00A67E70" w:rsidP="00A67E70">
      <w:pPr>
        <w:pStyle w:val="Ttulo2"/>
      </w:pPr>
      <w:bookmarkStart w:id="39" w:name="_Toc164026980"/>
      <w:r>
        <w:t>Proveedores</w:t>
      </w:r>
      <w:bookmarkEnd w:id="39"/>
    </w:p>
    <w:p w14:paraId="5BA4C5C4" w14:textId="77777777" w:rsidR="00A67E70" w:rsidRPr="009A0BF0" w:rsidRDefault="00A67E70" w:rsidP="00A67E70">
      <w:pPr>
        <w:rPr>
          <w:lang w:val="es-MX"/>
        </w:rPr>
      </w:pPr>
      <w:r w:rsidRPr="009A0BF0">
        <w:rPr>
          <w:lang w:val="es-MX"/>
        </w:rPr>
        <w:t>La interfaz de usuario</w:t>
      </w:r>
    </w:p>
    <w:p w14:paraId="5132B556" w14:textId="586932D5" w:rsidR="00A67E70" w:rsidRDefault="00A67E70" w:rsidP="00A67E70">
      <w:pPr>
        <w:pStyle w:val="Ttulo3"/>
      </w:pPr>
      <w:bookmarkStart w:id="40" w:name="_Toc164026981"/>
      <w:r>
        <w:t>Referencias del proveedor</w:t>
      </w:r>
      <w:bookmarkEnd w:id="40"/>
    </w:p>
    <w:p w14:paraId="21637C36" w14:textId="77777777" w:rsidR="00A67E70" w:rsidRPr="00A67E70" w:rsidRDefault="00A67E70" w:rsidP="00A67E70">
      <w:pPr>
        <w:rPr>
          <w:lang w:val="es-MX"/>
        </w:rPr>
      </w:pPr>
      <w:r w:rsidRPr="009A0BF0">
        <w:rPr>
          <w:lang w:val="es-MX"/>
        </w:rPr>
        <w:t>La interfaz de usuario</w:t>
      </w:r>
    </w:p>
    <w:p w14:paraId="00A0E08A" w14:textId="21FB6883" w:rsidR="00A67E70" w:rsidRPr="00A67E70" w:rsidRDefault="00A67E70" w:rsidP="00A67E70">
      <w:pPr>
        <w:pStyle w:val="Ttulo3"/>
      </w:pPr>
      <w:bookmarkStart w:id="41" w:name="_Toc164026982"/>
      <w:r>
        <w:t>Ordenes en transito</w:t>
      </w:r>
      <w:bookmarkEnd w:id="41"/>
      <w:r>
        <w:t xml:space="preserve"> </w:t>
      </w:r>
    </w:p>
    <w:p w14:paraId="36D2B519" w14:textId="77777777" w:rsidR="00A67E70" w:rsidRPr="009A0BF0" w:rsidRDefault="00A67E70" w:rsidP="00A67E70">
      <w:pPr>
        <w:rPr>
          <w:lang w:val="es-MX"/>
        </w:rPr>
      </w:pPr>
      <w:r w:rsidRPr="009A0BF0">
        <w:rPr>
          <w:lang w:val="es-MX"/>
        </w:rPr>
        <w:t>La interfaz de usuario</w:t>
      </w:r>
    </w:p>
    <w:p w14:paraId="35E1CFC9" w14:textId="77777777" w:rsidR="00A67E70" w:rsidRPr="009A0BF0" w:rsidRDefault="00A67E70" w:rsidP="00A67E70">
      <w:pPr>
        <w:rPr>
          <w:lang w:val="es-MX"/>
        </w:rPr>
      </w:pPr>
    </w:p>
    <w:p w14:paraId="5D181BAB" w14:textId="77777777" w:rsidR="00A67E70" w:rsidRPr="009A0BF0" w:rsidRDefault="00A67E70" w:rsidP="00A67E70">
      <w:pPr>
        <w:rPr>
          <w:lang w:val="es-MX"/>
        </w:rPr>
      </w:pPr>
    </w:p>
    <w:p w14:paraId="75934C79" w14:textId="14F06D49" w:rsidR="00A67E70" w:rsidRDefault="00A67E70" w:rsidP="00A67E70">
      <w:pPr>
        <w:pStyle w:val="Ttulo1"/>
      </w:pPr>
      <w:r>
        <w:t>Seguridad</w:t>
      </w:r>
    </w:p>
    <w:p w14:paraId="2EE9A85B" w14:textId="34D7DA74" w:rsidR="00A67E70" w:rsidRDefault="00A67E70" w:rsidP="00A67E70">
      <w:pPr>
        <w:pStyle w:val="Ttulo2"/>
      </w:pPr>
      <w:r>
        <w:t>Configuración de usuarios y permisos</w:t>
      </w:r>
    </w:p>
    <w:p w14:paraId="54EC8233" w14:textId="77777777" w:rsidR="00A67E70" w:rsidRPr="00A67E70" w:rsidRDefault="00A67E70" w:rsidP="00A67E70">
      <w:pPr>
        <w:rPr>
          <w:lang w:val="es-MX"/>
        </w:rPr>
      </w:pPr>
      <w:r w:rsidRPr="009A0BF0">
        <w:rPr>
          <w:lang w:val="es-MX"/>
        </w:rPr>
        <w:t>La interfaz de usuario</w:t>
      </w:r>
    </w:p>
    <w:p w14:paraId="1A5380CB" w14:textId="5305F8D3" w:rsidR="00A67E70" w:rsidRDefault="00A67E70" w:rsidP="00A67E70">
      <w:pPr>
        <w:pStyle w:val="Ttulo2"/>
      </w:pPr>
      <w:r>
        <w:t>Acceso seguro al sistema</w:t>
      </w:r>
    </w:p>
    <w:p w14:paraId="1080BED8" w14:textId="77777777" w:rsidR="00A67E70" w:rsidRDefault="00A67E70" w:rsidP="00A67E70">
      <w:pPr>
        <w:rPr>
          <w:lang w:val="es-MX"/>
        </w:rPr>
      </w:pPr>
      <w:r w:rsidRPr="009A0BF0">
        <w:rPr>
          <w:lang w:val="es-MX"/>
        </w:rPr>
        <w:t>La interfaz de usuario</w:t>
      </w:r>
    </w:p>
    <w:p w14:paraId="75C86C2E" w14:textId="56BA6E6A" w:rsidR="00A67E70" w:rsidRDefault="00A67E70" w:rsidP="00A67E70">
      <w:pPr>
        <w:pStyle w:val="Ttulo2"/>
      </w:pPr>
      <w:r>
        <w:t>Copias de seguridad y recuperación de datos</w:t>
      </w:r>
    </w:p>
    <w:p w14:paraId="24EB0FE8" w14:textId="77777777" w:rsidR="00A67E70" w:rsidRPr="00A67E70" w:rsidRDefault="00A67E70" w:rsidP="00A67E70">
      <w:pPr>
        <w:rPr>
          <w:lang w:val="es-MX"/>
        </w:rPr>
      </w:pPr>
      <w:r w:rsidRPr="009A0BF0">
        <w:rPr>
          <w:lang w:val="es-MX"/>
        </w:rPr>
        <w:t>La interfaz de usuario</w:t>
      </w:r>
    </w:p>
    <w:p w14:paraId="34DBF811" w14:textId="77777777" w:rsidR="00A67E70" w:rsidRPr="00A67E70" w:rsidRDefault="00A67E70" w:rsidP="00A67E70">
      <w:pPr>
        <w:rPr>
          <w:lang w:val="es-MX"/>
        </w:rPr>
      </w:pPr>
    </w:p>
    <w:p w14:paraId="667BB8E5" w14:textId="77777777" w:rsidR="00A67E70" w:rsidRDefault="00A67E70" w:rsidP="00A67E70">
      <w:pPr>
        <w:pStyle w:val="Ttulo1"/>
      </w:pPr>
      <w:r>
        <w:lastRenderedPageBreak/>
        <w:t>Solución de problemas</w:t>
      </w:r>
    </w:p>
    <w:p w14:paraId="33711E28" w14:textId="77777777" w:rsidR="00A67E70" w:rsidRDefault="00A67E70" w:rsidP="00A67E70">
      <w:pPr>
        <w:pStyle w:val="Ttulo2"/>
      </w:pPr>
      <w:r>
        <w:t>Preguntas frecuentes</w:t>
      </w:r>
    </w:p>
    <w:p w14:paraId="159EACC4" w14:textId="77777777" w:rsidR="00A67E70" w:rsidRPr="00A67E70" w:rsidRDefault="00A67E70" w:rsidP="00A67E70">
      <w:pPr>
        <w:rPr>
          <w:lang w:val="es-MX"/>
        </w:rPr>
      </w:pPr>
      <w:r w:rsidRPr="009A0BF0">
        <w:rPr>
          <w:lang w:val="es-MX"/>
        </w:rPr>
        <w:t>La interfaz de usuario</w:t>
      </w:r>
    </w:p>
    <w:p w14:paraId="7D7D0527" w14:textId="5E8B9519" w:rsidR="00A67E70" w:rsidRDefault="00A67E70" w:rsidP="00A67E70">
      <w:pPr>
        <w:pStyle w:val="Ttulo2"/>
      </w:pPr>
      <w:r>
        <w:t>Resolución de problemas comunes</w:t>
      </w:r>
    </w:p>
    <w:p w14:paraId="403BB249" w14:textId="77777777" w:rsidR="00A67E70" w:rsidRDefault="00A67E70" w:rsidP="00A67E70">
      <w:pPr>
        <w:rPr>
          <w:lang w:val="es-MX"/>
        </w:rPr>
      </w:pPr>
      <w:r w:rsidRPr="009A0BF0">
        <w:rPr>
          <w:lang w:val="es-MX"/>
        </w:rPr>
        <w:t>La interfaz de usuario</w:t>
      </w:r>
    </w:p>
    <w:p w14:paraId="4D3383F1" w14:textId="361603AE" w:rsidR="00A67E70" w:rsidRDefault="00A67E70" w:rsidP="00A67E70">
      <w:pPr>
        <w:pStyle w:val="Ttulo2"/>
      </w:pPr>
      <w:r>
        <w:t xml:space="preserve">Como ponerse en contracto con el soporte técnico </w:t>
      </w:r>
    </w:p>
    <w:p w14:paraId="4C59A432" w14:textId="77777777" w:rsidR="00A67E70" w:rsidRPr="00A67E70" w:rsidRDefault="00A67E70" w:rsidP="00A67E70">
      <w:pPr>
        <w:rPr>
          <w:lang w:val="es-MX"/>
        </w:rPr>
      </w:pPr>
      <w:r w:rsidRPr="009A0BF0">
        <w:rPr>
          <w:lang w:val="es-MX"/>
        </w:rPr>
        <w:t>La interfaz de usuario</w:t>
      </w:r>
    </w:p>
    <w:p w14:paraId="2BEDC3EF" w14:textId="77777777" w:rsidR="00A67E70" w:rsidRPr="009A0BF0" w:rsidRDefault="00A67E70" w:rsidP="00A67E70">
      <w:pPr>
        <w:rPr>
          <w:lang w:val="es-MX"/>
        </w:rPr>
      </w:pPr>
    </w:p>
    <w:p w14:paraId="497B5282" w14:textId="364B12AA" w:rsidR="00A67E70" w:rsidRDefault="00A67E70" w:rsidP="00A67E70">
      <w:pPr>
        <w:pStyle w:val="Ttulo1"/>
      </w:pPr>
      <w:r>
        <w:t>Términos y definiciones</w:t>
      </w:r>
    </w:p>
    <w:p w14:paraId="1B1929DC" w14:textId="7FEC2F5E" w:rsidR="00A67E70" w:rsidRDefault="00A67E70" w:rsidP="00A67E70">
      <w:pPr>
        <w:pStyle w:val="Ttulo2"/>
      </w:pPr>
      <w:r>
        <w:t>Glosario de términos utilizados en el software y en el manual</w:t>
      </w:r>
    </w:p>
    <w:p w14:paraId="2F678E3A" w14:textId="77777777" w:rsidR="00A67E70" w:rsidRPr="00A67E70" w:rsidRDefault="00A67E70" w:rsidP="00A67E70">
      <w:pPr>
        <w:rPr>
          <w:lang w:val="es-MX"/>
        </w:rPr>
      </w:pPr>
      <w:r w:rsidRPr="009A0BF0">
        <w:rPr>
          <w:lang w:val="es-MX"/>
        </w:rPr>
        <w:t>La interfaz de usuario</w:t>
      </w:r>
    </w:p>
    <w:p w14:paraId="040B40DC" w14:textId="77777777" w:rsidR="00A67E70" w:rsidRPr="009A0BF0" w:rsidRDefault="00A67E70" w:rsidP="00A67E70">
      <w:pPr>
        <w:rPr>
          <w:lang w:val="es-MX"/>
        </w:rPr>
      </w:pPr>
    </w:p>
    <w:p w14:paraId="0AE09D97" w14:textId="77777777" w:rsidR="00A67E70" w:rsidRPr="009A0BF0" w:rsidRDefault="00A67E70" w:rsidP="00A67E70">
      <w:pPr>
        <w:rPr>
          <w:lang w:val="es-MX"/>
        </w:rPr>
      </w:pPr>
    </w:p>
    <w:p w14:paraId="052B1ECB" w14:textId="77777777" w:rsidR="00A67E70" w:rsidRPr="009A0BF0" w:rsidRDefault="00A67E70" w:rsidP="00A67E70">
      <w:pPr>
        <w:rPr>
          <w:lang w:val="es-MX"/>
        </w:rPr>
      </w:pPr>
    </w:p>
    <w:p w14:paraId="6FAE1127" w14:textId="77777777" w:rsidR="00F752C9" w:rsidRPr="00A67E70" w:rsidRDefault="00F752C9" w:rsidP="00F752C9">
      <w:pPr>
        <w:rPr>
          <w:lang w:val="es-MX"/>
        </w:rPr>
      </w:pPr>
    </w:p>
    <w:p w14:paraId="18B8BAEC" w14:textId="77777777" w:rsidR="00F752C9" w:rsidRPr="009A0BF0" w:rsidRDefault="00F752C9" w:rsidP="00F752C9">
      <w:pPr>
        <w:rPr>
          <w:lang w:val="es-MX"/>
        </w:rPr>
      </w:pPr>
    </w:p>
    <w:p w14:paraId="768305FB" w14:textId="77777777" w:rsidR="009A0BF0" w:rsidRPr="009A0BF0" w:rsidRDefault="009A0BF0" w:rsidP="00382445">
      <w:pPr>
        <w:rPr>
          <w:lang w:val="es-MX"/>
        </w:rPr>
      </w:pPr>
    </w:p>
    <w:p w14:paraId="039E8F3B" w14:textId="77777777" w:rsidR="009A0BF0" w:rsidRPr="009A0BF0" w:rsidRDefault="009A0BF0" w:rsidP="00382445">
      <w:pPr>
        <w:rPr>
          <w:lang w:val="es-MX"/>
        </w:rPr>
      </w:pPr>
    </w:p>
    <w:p w14:paraId="3D5C3C22" w14:textId="77777777" w:rsidR="009A0BF0" w:rsidRPr="009A0BF0" w:rsidRDefault="009A0BF0" w:rsidP="00382445">
      <w:pPr>
        <w:rPr>
          <w:lang w:val="es-MX"/>
        </w:rPr>
      </w:pPr>
    </w:p>
    <w:p w14:paraId="2652D76B" w14:textId="77777777" w:rsidR="009A0BF0" w:rsidRPr="009A0BF0" w:rsidRDefault="009A0BF0" w:rsidP="00382445">
      <w:pPr>
        <w:rPr>
          <w:lang w:val="es-MX"/>
        </w:rPr>
      </w:pPr>
    </w:p>
    <w:p w14:paraId="67038045" w14:textId="77777777" w:rsidR="009A0BF0" w:rsidRPr="009A0BF0" w:rsidRDefault="009A0BF0" w:rsidP="00382445">
      <w:pPr>
        <w:rPr>
          <w:lang w:val="es-MX"/>
        </w:rPr>
      </w:pPr>
    </w:p>
    <w:p w14:paraId="5E31A0F7" w14:textId="77777777" w:rsidR="009A0BF0" w:rsidRPr="009A0BF0" w:rsidRDefault="009A0BF0" w:rsidP="00382445">
      <w:pPr>
        <w:rPr>
          <w:lang w:val="es-MX"/>
        </w:rPr>
      </w:pPr>
    </w:p>
    <w:p w14:paraId="5CAB8A1F" w14:textId="77777777" w:rsidR="009A0BF0" w:rsidRPr="009A0BF0" w:rsidRDefault="009A0BF0" w:rsidP="00382445">
      <w:pPr>
        <w:rPr>
          <w:lang w:val="es-MX"/>
        </w:rPr>
      </w:pPr>
    </w:p>
    <w:p w14:paraId="6904DB07" w14:textId="77777777" w:rsidR="009A0BF0" w:rsidRPr="009A0BF0" w:rsidRDefault="009A0BF0" w:rsidP="00382445">
      <w:pPr>
        <w:rPr>
          <w:lang w:val="es-MX"/>
        </w:rPr>
      </w:pPr>
    </w:p>
    <w:p w14:paraId="3FF6A5BE" w14:textId="77777777" w:rsidR="009A0BF0" w:rsidRPr="009A0BF0" w:rsidRDefault="009A0BF0" w:rsidP="00382445">
      <w:pPr>
        <w:rPr>
          <w:lang w:val="es-MX"/>
        </w:rPr>
      </w:pPr>
    </w:p>
    <w:sectPr w:rsidR="009A0BF0" w:rsidRPr="009A0BF0" w:rsidSect="005669F7">
      <w:headerReference w:type="default" r:id="rId12"/>
      <w:foot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FD4C3" w14:textId="77777777" w:rsidR="005669F7" w:rsidRDefault="005669F7" w:rsidP="00650219">
      <w:r>
        <w:separator/>
      </w:r>
    </w:p>
  </w:endnote>
  <w:endnote w:type="continuationSeparator" w:id="0">
    <w:p w14:paraId="41D293F8" w14:textId="77777777" w:rsidR="005669F7" w:rsidRDefault="005669F7"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A07D53" w14:paraId="27FD0280" w14:textId="77777777">
      <w:trPr>
        <w:jc w:val="right"/>
      </w:trPr>
      <w:tc>
        <w:tcPr>
          <w:tcW w:w="4795" w:type="dxa"/>
          <w:vAlign w:val="center"/>
        </w:tcPr>
        <w:p w14:paraId="4D2536B1" w14:textId="58517461" w:rsidR="00A07D53" w:rsidRDefault="00A07D53">
          <w:pPr>
            <w:pStyle w:val="Encabezado"/>
            <w:jc w:val="right"/>
            <w:rPr>
              <w:caps/>
              <w:color w:val="000000" w:themeColor="text1"/>
            </w:rPr>
          </w:pPr>
        </w:p>
      </w:tc>
      <w:tc>
        <w:tcPr>
          <w:tcW w:w="250" w:type="pct"/>
          <w:shd w:val="clear" w:color="auto" w:fill="ED7D31" w:themeFill="accent2"/>
          <w:vAlign w:val="center"/>
        </w:tcPr>
        <w:p w14:paraId="27B00D5A" w14:textId="77777777" w:rsidR="00A07D53" w:rsidRDefault="00A07D5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DC43740" w14:textId="77777777" w:rsidR="00A07D53" w:rsidRDefault="00A07D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BFA1A" w14:textId="77777777" w:rsidR="005669F7" w:rsidRDefault="005669F7" w:rsidP="00650219">
      <w:r>
        <w:separator/>
      </w:r>
    </w:p>
  </w:footnote>
  <w:footnote w:type="continuationSeparator" w:id="0">
    <w:p w14:paraId="069B6C4C" w14:textId="77777777" w:rsidR="005669F7" w:rsidRDefault="005669F7" w:rsidP="00650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02F32" w14:textId="77777777" w:rsidR="00E7173B" w:rsidRDefault="00E7173B" w:rsidP="000F1023">
    <w:pPr>
      <w:pStyle w:val="Encabezado"/>
      <w:tabs>
        <w:tab w:val="left" w:pos="3088"/>
      </w:tabs>
      <w:jc w:val="righ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7173B" w14:paraId="6516D1DF" w14:textId="77777777" w:rsidTr="00E7173B">
      <w:tc>
        <w:tcPr>
          <w:tcW w:w="4508" w:type="dxa"/>
        </w:tcPr>
        <w:sdt>
          <w:sdtPr>
            <w:rPr>
              <w:color w:val="ED7D31" w:themeColor="accent2"/>
              <w:sz w:val="32"/>
              <w:szCs w:val="32"/>
            </w:rPr>
            <w:alias w:val="Título"/>
            <w:tag w:val=""/>
            <w:id w:val="-454091796"/>
            <w:placeholder>
              <w:docPart w:val="272C69A5E99C4817B48C1B0833118E1A"/>
            </w:placeholder>
            <w:dataBinding w:prefixMappings="xmlns:ns0='http://purl.org/dc/elements/1.1/' xmlns:ns1='http://schemas.openxmlformats.org/package/2006/metadata/core-properties' " w:xpath="/ns1:coreProperties[1]/ns0:title[1]" w:storeItemID="{6C3C8BC8-F283-45AE-878A-BAB7291924A1}"/>
            <w:text/>
          </w:sdtPr>
          <w:sdtContent>
            <w:p w14:paraId="43A3AA92" w14:textId="5E5306FA" w:rsidR="00E7173B" w:rsidRPr="00E7173B" w:rsidRDefault="00DD5DA1" w:rsidP="00E7173B">
              <w:pPr>
                <w:pStyle w:val="Encabezado"/>
                <w:rPr>
                  <w:color w:val="ED7D31" w:themeColor="accent2"/>
                  <w:sz w:val="32"/>
                  <w:szCs w:val="32"/>
                </w:rPr>
              </w:pPr>
              <w:r w:rsidRPr="00E7173B">
                <w:rPr>
                  <w:color w:val="ED7D31" w:themeColor="accent2"/>
                  <w:sz w:val="32"/>
                  <w:szCs w:val="32"/>
                </w:rPr>
                <w:t>Aldebarán</w:t>
              </w:r>
              <w:r w:rsidR="00E7173B" w:rsidRPr="00E7173B">
                <w:rPr>
                  <w:color w:val="ED7D31" w:themeColor="accent2"/>
                  <w:sz w:val="32"/>
                  <w:szCs w:val="32"/>
                </w:rPr>
                <w:t xml:space="preserve"> Web</w:t>
              </w:r>
            </w:p>
          </w:sdtContent>
        </w:sdt>
        <w:sdt>
          <w:sdtPr>
            <w:rPr>
              <w:color w:val="262626" w:themeColor="text1" w:themeTint="D9"/>
              <w:sz w:val="24"/>
              <w:szCs w:val="24"/>
            </w:rPr>
            <w:alias w:val="Asunto"/>
            <w:tag w:val=""/>
            <w:id w:val="-24027751"/>
            <w:placeholder>
              <w:docPart w:val="CC1CE8B102234740A2710716F0CA9D0E"/>
            </w:placeholder>
            <w:dataBinding w:prefixMappings="xmlns:ns0='http://purl.org/dc/elements/1.1/' xmlns:ns1='http://schemas.openxmlformats.org/package/2006/metadata/core-properties' " w:xpath="/ns1:coreProperties[1]/ns0:subject[1]" w:storeItemID="{6C3C8BC8-F283-45AE-878A-BAB7291924A1}"/>
            <w:text/>
          </w:sdtPr>
          <w:sdtContent>
            <w:p w14:paraId="667D84C5" w14:textId="6A635CDA" w:rsidR="00E7173B" w:rsidRPr="00E7173B" w:rsidRDefault="00901AD2" w:rsidP="00E7173B">
              <w:pPr>
                <w:pStyle w:val="Encabezado"/>
                <w:tabs>
                  <w:tab w:val="left" w:pos="3088"/>
                </w:tabs>
                <w:rPr>
                  <w:sz w:val="24"/>
                  <w:szCs w:val="24"/>
                </w:rPr>
              </w:pPr>
              <w:r>
                <w:rPr>
                  <w:color w:val="262626" w:themeColor="text1" w:themeTint="D9"/>
                  <w:sz w:val="24"/>
                  <w:szCs w:val="24"/>
                </w:rPr>
                <w:t>Manual de usuario</w:t>
              </w:r>
            </w:p>
          </w:sdtContent>
        </w:sdt>
      </w:tc>
      <w:tc>
        <w:tcPr>
          <w:tcW w:w="4508" w:type="dxa"/>
        </w:tcPr>
        <w:sdt>
          <w:sdtPr>
            <w:rPr>
              <w:color w:val="262626" w:themeColor="text1" w:themeTint="D9"/>
              <w:sz w:val="24"/>
              <w:szCs w:val="24"/>
            </w:rPr>
            <w:alias w:val="Compañía"/>
            <w:tag w:val=""/>
            <w:id w:val="-2080426718"/>
            <w:placeholder>
              <w:docPart w:val="0F9AD76AE0934C08828D2F65C77C244F"/>
            </w:placeholder>
            <w:dataBinding w:prefixMappings="xmlns:ns0='http://schemas.openxmlformats.org/officeDocument/2006/extended-properties' " w:xpath="/ns0:Properties[1]/ns0:Company[1]" w:storeItemID="{6668398D-A668-4E3E-A5EB-62B293D839F1}"/>
            <w:text/>
          </w:sdtPr>
          <w:sdtContent>
            <w:p w14:paraId="2992950B" w14:textId="42443120" w:rsidR="00E7173B" w:rsidRPr="00A07D53" w:rsidRDefault="00EA5145" w:rsidP="000F1023">
              <w:pPr>
                <w:pStyle w:val="Encabezado"/>
                <w:tabs>
                  <w:tab w:val="left" w:pos="3088"/>
                </w:tabs>
                <w:jc w:val="right"/>
                <w:rPr>
                  <w:color w:val="262626" w:themeColor="text1" w:themeTint="D9"/>
                  <w:sz w:val="24"/>
                  <w:szCs w:val="24"/>
                </w:rPr>
              </w:pPr>
              <w:proofErr w:type="spellStart"/>
              <w:r>
                <w:rPr>
                  <w:color w:val="262626" w:themeColor="text1" w:themeTint="D9"/>
                  <w:sz w:val="24"/>
                  <w:szCs w:val="24"/>
                </w:rPr>
                <w:t>Promos</w:t>
              </w:r>
              <w:proofErr w:type="spellEnd"/>
              <w:r>
                <w:rPr>
                  <w:color w:val="262626" w:themeColor="text1" w:themeTint="D9"/>
                  <w:sz w:val="24"/>
                  <w:szCs w:val="24"/>
                </w:rPr>
                <w:t xml:space="preserve"> Ltda.</w:t>
              </w:r>
            </w:p>
          </w:sdtContent>
        </w:sdt>
        <w:sdt>
          <w:sdtPr>
            <w:rPr>
              <w:color w:val="404040" w:themeColor="text1" w:themeTint="BF"/>
              <w:sz w:val="20"/>
              <w:szCs w:val="20"/>
            </w:rPr>
            <w:alias w:val="Version"/>
            <w:tag w:val="TPAppVersion"/>
            <w:id w:val="403338162"/>
            <w:placeholder>
              <w:docPart w:val="879F059837504240B770832E328FF583"/>
            </w:placeholder>
            <w:dataBinding w:prefixMappings="xmlns:ns0='http://schemas.microsoft.com/office/2006/metadata/properties' xmlns:ns1='http://www.w3.org/2001/XMLSchema-instance' xmlns:ns2='http://schemas.microsoft.com/office/infopath/2007/PartnerControls' xmlns:ns3='4873beb7-5857-4685-be1f-d57550cc96cc' " w:xpath="/ns0:properties[1]/documentManagement[1]/ns3:TPAppVersion[1]" w:storeItemID="{7FBDB1CC-CEFB-4E46-8174-1F0AA0D30B24}"/>
            <w:text/>
          </w:sdtPr>
          <w:sdtContent>
            <w:p w14:paraId="785B63F6" w14:textId="20C61DB5" w:rsidR="00E7173B" w:rsidRDefault="00E7173B" w:rsidP="00E7173B">
              <w:pPr>
                <w:pStyle w:val="Encabezado"/>
                <w:tabs>
                  <w:tab w:val="left" w:pos="3088"/>
                </w:tabs>
                <w:jc w:val="right"/>
              </w:pPr>
              <w:r w:rsidRPr="00E7173B">
                <w:rPr>
                  <w:color w:val="404040" w:themeColor="text1" w:themeTint="BF"/>
                  <w:sz w:val="20"/>
                  <w:szCs w:val="20"/>
                </w:rPr>
                <w:t>v. 1.0.0</w:t>
              </w:r>
            </w:p>
          </w:sdtContent>
        </w:sdt>
      </w:tc>
    </w:tr>
  </w:tbl>
  <w:p w14:paraId="60EF1FC0" w14:textId="0E9C6ADC" w:rsidR="000F1023" w:rsidRDefault="000F1023" w:rsidP="00E7173B">
    <w:pPr>
      <w:pStyle w:val="Encabezado"/>
      <w:tabs>
        <w:tab w:val="left" w:pos="3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997683"/>
    <w:multiLevelType w:val="hybridMultilevel"/>
    <w:tmpl w:val="4F8C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0FE2283"/>
    <w:multiLevelType w:val="hybridMultilevel"/>
    <w:tmpl w:val="8B3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3DA7B9B"/>
    <w:multiLevelType w:val="hybridMultilevel"/>
    <w:tmpl w:val="FDE4A2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21E30CD"/>
    <w:multiLevelType w:val="hybridMultilevel"/>
    <w:tmpl w:val="B0ECF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F745FC4"/>
    <w:multiLevelType w:val="hybridMultilevel"/>
    <w:tmpl w:val="D0E80E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D77EA2"/>
    <w:multiLevelType w:val="hybridMultilevel"/>
    <w:tmpl w:val="C7FC9E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69225961">
    <w:abstractNumId w:val="26"/>
  </w:num>
  <w:num w:numId="2" w16cid:durableId="760568850">
    <w:abstractNumId w:val="13"/>
  </w:num>
  <w:num w:numId="3" w16cid:durableId="1119573011">
    <w:abstractNumId w:val="11"/>
  </w:num>
  <w:num w:numId="4" w16cid:durableId="1463886978">
    <w:abstractNumId w:val="29"/>
  </w:num>
  <w:num w:numId="5" w16cid:durableId="855191600">
    <w:abstractNumId w:val="15"/>
  </w:num>
  <w:num w:numId="6" w16cid:durableId="977035626">
    <w:abstractNumId w:val="21"/>
  </w:num>
  <w:num w:numId="7" w16cid:durableId="1393769787">
    <w:abstractNumId w:val="24"/>
  </w:num>
  <w:num w:numId="8" w16cid:durableId="1742436822">
    <w:abstractNumId w:val="9"/>
  </w:num>
  <w:num w:numId="9" w16cid:durableId="1864124870">
    <w:abstractNumId w:val="7"/>
  </w:num>
  <w:num w:numId="10" w16cid:durableId="1984768796">
    <w:abstractNumId w:val="6"/>
  </w:num>
  <w:num w:numId="11" w16cid:durableId="149952747">
    <w:abstractNumId w:val="5"/>
  </w:num>
  <w:num w:numId="12" w16cid:durableId="1658614005">
    <w:abstractNumId w:val="4"/>
  </w:num>
  <w:num w:numId="13" w16cid:durableId="1414862310">
    <w:abstractNumId w:val="8"/>
  </w:num>
  <w:num w:numId="14" w16cid:durableId="33118176">
    <w:abstractNumId w:val="3"/>
  </w:num>
  <w:num w:numId="15" w16cid:durableId="1931304629">
    <w:abstractNumId w:val="2"/>
  </w:num>
  <w:num w:numId="16" w16cid:durableId="849610791">
    <w:abstractNumId w:val="1"/>
  </w:num>
  <w:num w:numId="17" w16cid:durableId="1318847364">
    <w:abstractNumId w:val="0"/>
  </w:num>
  <w:num w:numId="18" w16cid:durableId="641733147">
    <w:abstractNumId w:val="16"/>
  </w:num>
  <w:num w:numId="19" w16cid:durableId="618292565">
    <w:abstractNumId w:val="18"/>
  </w:num>
  <w:num w:numId="20" w16cid:durableId="501092009">
    <w:abstractNumId w:val="27"/>
  </w:num>
  <w:num w:numId="21" w16cid:durableId="466121538">
    <w:abstractNumId w:val="23"/>
  </w:num>
  <w:num w:numId="22" w16cid:durableId="780535440">
    <w:abstractNumId w:val="12"/>
  </w:num>
  <w:num w:numId="23" w16cid:durableId="1299532804">
    <w:abstractNumId w:val="31"/>
  </w:num>
  <w:num w:numId="24" w16cid:durableId="421876698">
    <w:abstractNumId w:val="17"/>
  </w:num>
  <w:num w:numId="25" w16cid:durableId="1094475542">
    <w:abstractNumId w:val="20"/>
  </w:num>
  <w:num w:numId="26" w16cid:durableId="293022131">
    <w:abstractNumId w:val="28"/>
  </w:num>
  <w:num w:numId="27" w16cid:durableId="10574128">
    <w:abstractNumId w:val="25"/>
  </w:num>
  <w:num w:numId="28" w16cid:durableId="597905492">
    <w:abstractNumId w:val="30"/>
  </w:num>
  <w:num w:numId="29" w16cid:durableId="1289121151">
    <w:abstractNumId w:val="19"/>
  </w:num>
  <w:num w:numId="30" w16cid:durableId="331223853">
    <w:abstractNumId w:val="22"/>
  </w:num>
  <w:num w:numId="31" w16cid:durableId="1089690903">
    <w:abstractNumId w:val="10"/>
  </w:num>
  <w:num w:numId="32" w16cid:durableId="11754607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23"/>
    <w:rsid w:val="000239B7"/>
    <w:rsid w:val="000365C0"/>
    <w:rsid w:val="00085620"/>
    <w:rsid w:val="00096D7E"/>
    <w:rsid w:val="000F1023"/>
    <w:rsid w:val="00155A88"/>
    <w:rsid w:val="00173D74"/>
    <w:rsid w:val="00181EE0"/>
    <w:rsid w:val="0028533C"/>
    <w:rsid w:val="002B17DA"/>
    <w:rsid w:val="00382445"/>
    <w:rsid w:val="003B04E0"/>
    <w:rsid w:val="00405555"/>
    <w:rsid w:val="004323AE"/>
    <w:rsid w:val="004521CC"/>
    <w:rsid w:val="00457B6C"/>
    <w:rsid w:val="004C72A5"/>
    <w:rsid w:val="004E108E"/>
    <w:rsid w:val="005669F7"/>
    <w:rsid w:val="005B7568"/>
    <w:rsid w:val="005F37F0"/>
    <w:rsid w:val="0061237B"/>
    <w:rsid w:val="00645252"/>
    <w:rsid w:val="00650219"/>
    <w:rsid w:val="00652435"/>
    <w:rsid w:val="00661DC0"/>
    <w:rsid w:val="006D3D74"/>
    <w:rsid w:val="006F1987"/>
    <w:rsid w:val="007072D0"/>
    <w:rsid w:val="007639F2"/>
    <w:rsid w:val="007752CE"/>
    <w:rsid w:val="00815512"/>
    <w:rsid w:val="0083569A"/>
    <w:rsid w:val="0089144A"/>
    <w:rsid w:val="008E3F8E"/>
    <w:rsid w:val="00901AD2"/>
    <w:rsid w:val="00935EA5"/>
    <w:rsid w:val="00937205"/>
    <w:rsid w:val="00952938"/>
    <w:rsid w:val="00957E0A"/>
    <w:rsid w:val="009A0BF0"/>
    <w:rsid w:val="009D6CE9"/>
    <w:rsid w:val="009E7F17"/>
    <w:rsid w:val="00A07D53"/>
    <w:rsid w:val="00A14805"/>
    <w:rsid w:val="00A203BB"/>
    <w:rsid w:val="00A23F6F"/>
    <w:rsid w:val="00A3646A"/>
    <w:rsid w:val="00A67E70"/>
    <w:rsid w:val="00A9204E"/>
    <w:rsid w:val="00AB4009"/>
    <w:rsid w:val="00B03420"/>
    <w:rsid w:val="00B42A96"/>
    <w:rsid w:val="00B55B06"/>
    <w:rsid w:val="00BD1B96"/>
    <w:rsid w:val="00C866E2"/>
    <w:rsid w:val="00CD66DC"/>
    <w:rsid w:val="00D42728"/>
    <w:rsid w:val="00D63EEF"/>
    <w:rsid w:val="00D95FFE"/>
    <w:rsid w:val="00DD5DA1"/>
    <w:rsid w:val="00E46D72"/>
    <w:rsid w:val="00E7173B"/>
    <w:rsid w:val="00E87AB3"/>
    <w:rsid w:val="00EA5145"/>
    <w:rsid w:val="00F752C9"/>
    <w:rsid w:val="00F94BB3"/>
    <w:rsid w:val="00FF79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B984E"/>
  <w15:chartTrackingRefBased/>
  <w15:docId w15:val="{1A57DE8E-EDDB-475A-9E9E-027F6A40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E70"/>
    <w:rPr>
      <w:rFonts w:ascii="Calibri" w:hAnsi="Calibri" w:cs="Calibri"/>
    </w:rPr>
  </w:style>
  <w:style w:type="paragraph" w:styleId="Ttulo1">
    <w:name w:val="heading 1"/>
    <w:basedOn w:val="Normal"/>
    <w:next w:val="Normal"/>
    <w:link w:val="Ttulo1Car"/>
    <w:uiPriority w:val="9"/>
    <w:qFormat/>
    <w:rsid w:val="00DD5DA1"/>
    <w:pPr>
      <w:keepNext/>
      <w:keepLines/>
      <w:spacing w:before="240"/>
      <w:outlineLvl w:val="0"/>
    </w:pPr>
    <w:rPr>
      <w:rFonts w:ascii="Calibri Light" w:eastAsiaTheme="majorEastAsia" w:hAnsi="Calibri Light" w:cs="Calibri Light"/>
      <w:color w:val="C45911" w:themeColor="accent2" w:themeShade="BF"/>
      <w:sz w:val="28"/>
      <w:szCs w:val="32"/>
    </w:rPr>
  </w:style>
  <w:style w:type="paragraph" w:styleId="Ttulo2">
    <w:name w:val="heading 2"/>
    <w:basedOn w:val="Normal"/>
    <w:next w:val="Normal"/>
    <w:link w:val="Ttulo2Car"/>
    <w:uiPriority w:val="9"/>
    <w:unhideWhenUsed/>
    <w:qFormat/>
    <w:rsid w:val="00DD5DA1"/>
    <w:pPr>
      <w:keepNext/>
      <w:keepLines/>
      <w:spacing w:before="40"/>
      <w:outlineLvl w:val="1"/>
    </w:pPr>
    <w:rPr>
      <w:rFonts w:ascii="Calibri Light" w:eastAsiaTheme="majorEastAsia" w:hAnsi="Calibri Light" w:cs="Calibri Light"/>
      <w:color w:val="C45911" w:themeColor="accent2" w:themeShade="BF"/>
      <w:sz w:val="24"/>
      <w:szCs w:val="26"/>
    </w:rPr>
  </w:style>
  <w:style w:type="paragraph" w:styleId="Ttulo3">
    <w:name w:val="heading 3"/>
    <w:basedOn w:val="Normal"/>
    <w:next w:val="Normal"/>
    <w:link w:val="Ttulo3Car"/>
    <w:uiPriority w:val="9"/>
    <w:unhideWhenUsed/>
    <w:qFormat/>
    <w:rsid w:val="007639F2"/>
    <w:pPr>
      <w:keepNext/>
      <w:keepLines/>
      <w:spacing w:before="40"/>
      <w:outlineLvl w:val="2"/>
    </w:pPr>
    <w:rPr>
      <w:rFonts w:ascii="Calibri Light" w:eastAsiaTheme="majorEastAsia" w:hAnsi="Calibri Light" w:cs="Calibri Light"/>
      <w:i/>
      <w:color w:val="C45911" w:themeColor="accent2" w:themeShade="BF"/>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5DA1"/>
    <w:rPr>
      <w:rFonts w:ascii="Calibri Light" w:eastAsiaTheme="majorEastAsia" w:hAnsi="Calibri Light" w:cs="Calibri Light"/>
      <w:color w:val="C45911" w:themeColor="accent2" w:themeShade="BF"/>
      <w:sz w:val="28"/>
      <w:szCs w:val="32"/>
    </w:rPr>
  </w:style>
  <w:style w:type="character" w:customStyle="1" w:styleId="Ttulo2Car">
    <w:name w:val="Título 2 Car"/>
    <w:basedOn w:val="Fuentedeprrafopredeter"/>
    <w:link w:val="Ttulo2"/>
    <w:uiPriority w:val="9"/>
    <w:rsid w:val="00DD5DA1"/>
    <w:rPr>
      <w:rFonts w:ascii="Calibri Light" w:eastAsiaTheme="majorEastAsia" w:hAnsi="Calibri Light" w:cs="Calibri Light"/>
      <w:color w:val="C45911" w:themeColor="accent2" w:themeShade="BF"/>
      <w:sz w:val="24"/>
      <w:szCs w:val="26"/>
    </w:rPr>
  </w:style>
  <w:style w:type="character" w:customStyle="1" w:styleId="Ttulo3Car">
    <w:name w:val="Título 3 Car"/>
    <w:basedOn w:val="Fuentedeprrafopredeter"/>
    <w:link w:val="Ttulo3"/>
    <w:uiPriority w:val="9"/>
    <w:rsid w:val="007639F2"/>
    <w:rPr>
      <w:rFonts w:ascii="Calibri Light" w:eastAsiaTheme="majorEastAsia" w:hAnsi="Calibri Light" w:cs="Calibri Light"/>
      <w:i/>
      <w:color w:val="C45911" w:themeColor="accent2" w:themeShade="BF"/>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unhideWhenUsed/>
    <w:rsid w:val="00650219"/>
    <w:pPr>
      <w:spacing w:after="100"/>
    </w:pPr>
  </w:style>
  <w:style w:type="paragraph" w:styleId="TDC2">
    <w:name w:val="toc 2"/>
    <w:basedOn w:val="Normal"/>
    <w:next w:val="Normal"/>
    <w:autoRedefine/>
    <w:uiPriority w:val="39"/>
    <w:unhideWhenUsed/>
    <w:rsid w:val="00650219"/>
    <w:pPr>
      <w:spacing w:after="100"/>
      <w:ind w:left="220"/>
    </w:pPr>
  </w:style>
  <w:style w:type="paragraph" w:styleId="TDC3">
    <w:name w:val="toc 3"/>
    <w:basedOn w:val="Normal"/>
    <w:next w:val="Normal"/>
    <w:autoRedefine/>
    <w:uiPriority w:val="39"/>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link w:val="SinespaciadoCar"/>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
    <w:name w:val="E-mail Signature"/>
    <w:basedOn w:val="Normal"/>
    <w:link w:val="FirmadecorreoCar"/>
    <w:uiPriority w:val="99"/>
    <w:semiHidden/>
    <w:unhideWhenUsed/>
    <w:rsid w:val="00650219"/>
  </w:style>
  <w:style w:type="character" w:customStyle="1" w:styleId="FirmadecorreoCar">
    <w:name w:val="Firma de correo Car"/>
    <w:basedOn w:val="Fuentedeprrafopredeter"/>
    <w:link w:val="Firmadecorre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 w:type="character" w:customStyle="1" w:styleId="SinespaciadoCar">
    <w:name w:val="Sin espaciado Car"/>
    <w:basedOn w:val="Fuentedeprrafopredeter"/>
    <w:link w:val="Sinespaciado"/>
    <w:uiPriority w:val="1"/>
    <w:rsid w:val="000F102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L0713\AppData\Local\Microsoft\Office\16.0\DTS\es-CO%7bF02A3620-B37C-47D8-B140-10250D9EC5DE%7d\%7b302B9FD9-59FE-4990-B245-CE457ECCB4EF%7dtf0278699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72C69A5E99C4817B48C1B0833118E1A"/>
        <w:category>
          <w:name w:val="General"/>
          <w:gallery w:val="placeholder"/>
        </w:category>
        <w:types>
          <w:type w:val="bbPlcHdr"/>
        </w:types>
        <w:behaviors>
          <w:behavior w:val="content"/>
        </w:behaviors>
        <w:guid w:val="{92A1C093-2958-44CF-9B5A-BF8C37A35F6C}"/>
      </w:docPartPr>
      <w:docPartBody>
        <w:p w:rsidR="002B3C18" w:rsidRDefault="00F66F39" w:rsidP="00F66F39">
          <w:pPr>
            <w:pStyle w:val="272C69A5E99C4817B48C1B0833118E1A"/>
          </w:pPr>
          <w:r w:rsidRPr="00B92DFC">
            <w:rPr>
              <w:rStyle w:val="Textodelmarcadordeposicin"/>
            </w:rPr>
            <w:t>[Título]</w:t>
          </w:r>
        </w:p>
      </w:docPartBody>
    </w:docPart>
    <w:docPart>
      <w:docPartPr>
        <w:name w:val="0F9AD76AE0934C08828D2F65C77C244F"/>
        <w:category>
          <w:name w:val="General"/>
          <w:gallery w:val="placeholder"/>
        </w:category>
        <w:types>
          <w:type w:val="bbPlcHdr"/>
        </w:types>
        <w:behaviors>
          <w:behavior w:val="content"/>
        </w:behaviors>
        <w:guid w:val="{E90A04D9-9428-4E30-95F3-317EC0ECE08C}"/>
      </w:docPartPr>
      <w:docPartBody>
        <w:p w:rsidR="002B3C18" w:rsidRDefault="00F66F39">
          <w:r w:rsidRPr="00B92DFC">
            <w:rPr>
              <w:rStyle w:val="Textodelmarcadordeposicin"/>
            </w:rPr>
            <w:t>[Compañía]</w:t>
          </w:r>
        </w:p>
      </w:docPartBody>
    </w:docPart>
    <w:docPart>
      <w:docPartPr>
        <w:name w:val="879F059837504240B770832E328FF583"/>
        <w:category>
          <w:name w:val="General"/>
          <w:gallery w:val="placeholder"/>
        </w:category>
        <w:types>
          <w:type w:val="bbPlcHdr"/>
        </w:types>
        <w:behaviors>
          <w:behavior w:val="content"/>
        </w:behaviors>
        <w:guid w:val="{67AD3D86-5BFE-4D7B-8B6A-9787493AC39A}"/>
      </w:docPartPr>
      <w:docPartBody>
        <w:p w:rsidR="002B3C18" w:rsidRDefault="00F66F39" w:rsidP="00F66F39">
          <w:pPr>
            <w:pStyle w:val="879F059837504240B770832E328FF583"/>
          </w:pPr>
          <w:r w:rsidRPr="00B92DFC">
            <w:rPr>
              <w:rStyle w:val="Textodelmarcadordeposicin"/>
            </w:rPr>
            <w:t>[Version]</w:t>
          </w:r>
        </w:p>
      </w:docPartBody>
    </w:docPart>
    <w:docPart>
      <w:docPartPr>
        <w:name w:val="D117FA6F46B947E2AF571B9EBA5A6ACD"/>
        <w:category>
          <w:name w:val="General"/>
          <w:gallery w:val="placeholder"/>
        </w:category>
        <w:types>
          <w:type w:val="bbPlcHdr"/>
        </w:types>
        <w:behaviors>
          <w:behavior w:val="content"/>
        </w:behaviors>
        <w:guid w:val="{1A6FE0B8-3CA0-4360-9F48-8D338571BA25}"/>
      </w:docPartPr>
      <w:docPartBody>
        <w:p w:rsidR="002B3C18" w:rsidRDefault="00F66F39">
          <w:r w:rsidRPr="00B92DFC">
            <w:rPr>
              <w:rStyle w:val="Textodelmarcadordeposicin"/>
            </w:rPr>
            <w:t>[Asunto]</w:t>
          </w:r>
        </w:p>
      </w:docPartBody>
    </w:docPart>
    <w:docPart>
      <w:docPartPr>
        <w:name w:val="CC1CE8B102234740A2710716F0CA9D0E"/>
        <w:category>
          <w:name w:val="General"/>
          <w:gallery w:val="placeholder"/>
        </w:category>
        <w:types>
          <w:type w:val="bbPlcHdr"/>
        </w:types>
        <w:behaviors>
          <w:behavior w:val="content"/>
        </w:behaviors>
        <w:guid w:val="{F9EB23DA-ADFE-4FC0-8BD6-BF7C74EA1A86}"/>
      </w:docPartPr>
      <w:docPartBody>
        <w:p w:rsidR="002B3C18" w:rsidRDefault="00F66F39">
          <w:r w:rsidRPr="00B92DFC">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39"/>
    <w:rsid w:val="001D6867"/>
    <w:rsid w:val="002B3C18"/>
    <w:rsid w:val="00363159"/>
    <w:rsid w:val="005401E0"/>
    <w:rsid w:val="00697A6F"/>
    <w:rsid w:val="00E2686E"/>
    <w:rsid w:val="00F66F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66F39"/>
    <w:rPr>
      <w:rFonts w:ascii="Calibri" w:hAnsi="Calibri" w:cs="Calibri"/>
      <w:color w:val="3A3A3A" w:themeColor="background2" w:themeShade="40"/>
    </w:rPr>
  </w:style>
  <w:style w:type="paragraph" w:customStyle="1" w:styleId="272C69A5E99C4817B48C1B0833118E1A">
    <w:name w:val="272C69A5E99C4817B48C1B0833118E1A"/>
    <w:rsid w:val="00F66F39"/>
  </w:style>
  <w:style w:type="paragraph" w:customStyle="1" w:styleId="879F059837504240B770832E328FF583">
    <w:name w:val="879F059837504240B770832E328FF583"/>
    <w:rsid w:val="00F66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v. 1.0.0</TPAppVersion>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1ACD02-4635-46D5-9921-FDBD46A0EB18}">
  <ds:schemaRefs>
    <ds:schemaRef ds:uri="http://schemas.openxmlformats.org/officeDocument/2006/bibliography"/>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{302B9FD9-59FE-4990-B245-CE457ECCB4EF}tf02786999_win32.dotx</Template>
  <TotalTime>294</TotalTime>
  <Pages>9</Pages>
  <Words>1604</Words>
  <Characters>9149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Aldebarán Web</vt:lpstr>
    </vt:vector>
  </TitlesOfParts>
  <Manager/>
  <Company>Promos Ltda.</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Aldebarán Web</dc:title>
  <dc:subject>Manual de usuario</dc:subject>
  <dc:creator/>
  <cp:keywords/>
  <dc:description/>
  <cp:lastModifiedBy>javier Linares Garcia</cp:lastModifiedBy>
  <cp:revision>26</cp:revision>
  <dcterms:created xsi:type="dcterms:W3CDTF">2024-01-28T16:44:00Z</dcterms:created>
  <dcterms:modified xsi:type="dcterms:W3CDTF">2024-04-15T03:56:00Z</dcterms:modified>
</cp:coreProperties>
</file>